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52" w:rsidRPr="00665A52" w:rsidRDefault="00665A52" w:rsidP="00043B80">
      <w:pPr>
        <w:pStyle w:val="FrameContents"/>
        <w:rPr>
          <w:rFonts w:ascii="Arial" w:hAnsi="Arial" w:cs="Arial"/>
          <w:b/>
          <w:sz w:val="28"/>
          <w:lang w:val="en-US"/>
        </w:rPr>
      </w:pPr>
      <w:r w:rsidRPr="00665A52">
        <w:rPr>
          <w:rFonts w:ascii="Arial" w:hAnsi="Arial" w:cs="Arial"/>
          <w:b/>
          <w:sz w:val="44"/>
          <w:lang w:val="en-US"/>
        </w:rPr>
        <w:t xml:space="preserve">KEITA </w:t>
      </w:r>
      <w:proofErr w:type="spellStart"/>
      <w:r w:rsidRPr="00665A52">
        <w:rPr>
          <w:rFonts w:ascii="Arial" w:hAnsi="Arial" w:cs="Arial"/>
          <w:b/>
          <w:sz w:val="44"/>
          <w:lang w:val="en-US"/>
        </w:rPr>
        <w:t>Kenams</w:t>
      </w:r>
      <w:proofErr w:type="spellEnd"/>
      <w:r w:rsidRPr="00665A52">
        <w:rPr>
          <w:rFonts w:ascii="Arial" w:hAnsi="Arial" w:cs="Arial"/>
          <w:b/>
          <w:sz w:val="44"/>
          <w:lang w:val="en-US"/>
        </w:rPr>
        <w:t xml:space="preserve"> </w:t>
      </w:r>
      <w:proofErr w:type="spellStart"/>
      <w:r w:rsidRPr="00665A52">
        <w:rPr>
          <w:rFonts w:ascii="Arial" w:hAnsi="Arial" w:cs="Arial"/>
          <w:b/>
          <w:sz w:val="44"/>
          <w:lang w:val="en-US"/>
        </w:rPr>
        <w:t>Namaké</w:t>
      </w:r>
      <w:proofErr w:type="spellEnd"/>
    </w:p>
    <w:p w:rsidR="00665A52" w:rsidRDefault="00665A52" w:rsidP="00665A52">
      <w:pPr>
        <w:pStyle w:val="FrameContents"/>
        <w:jc w:val="both"/>
        <w:rPr>
          <w:rFonts w:ascii="Arial" w:hAnsi="Arial" w:cs="Arial"/>
          <w:b/>
          <w:lang w:val="en-US"/>
        </w:rPr>
      </w:pPr>
    </w:p>
    <w:p w:rsidR="00665A52" w:rsidRDefault="00665A52" w:rsidP="00665A52">
      <w:pPr>
        <w:pStyle w:val="FrameContents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Tel :</w:t>
      </w:r>
      <w:proofErr w:type="gramEnd"/>
      <w:r>
        <w:rPr>
          <w:rFonts w:ascii="Arial" w:hAnsi="Arial" w:cs="Arial"/>
          <w:lang w:val="en-US"/>
        </w:rPr>
        <w:t xml:space="preserve"> 0414 069 747</w:t>
      </w:r>
    </w:p>
    <w:p w:rsidR="00665A52" w:rsidRPr="00BD07D5" w:rsidRDefault="00665A52" w:rsidP="00665A52">
      <w:pPr>
        <w:pStyle w:val="FrameContents"/>
        <w:rPr>
          <w:rFonts w:ascii="Arial" w:hAnsi="Arial" w:cs="Arial"/>
          <w:b/>
          <w:lang w:val="en-US"/>
        </w:rPr>
      </w:pPr>
      <w:r w:rsidRPr="00ED4314">
        <w:rPr>
          <w:rFonts w:ascii="Arial" w:hAnsi="Arial" w:cs="Arial"/>
          <w:b/>
          <w:color w:val="auto"/>
          <w:lang w:val="en-US"/>
        </w:rPr>
        <w:t>Add</w:t>
      </w:r>
      <w:r>
        <w:rPr>
          <w:rFonts w:ascii="Arial" w:hAnsi="Arial" w:cs="Arial"/>
          <w:b/>
          <w:color w:val="auto"/>
          <w:lang w:val="en-US"/>
        </w:rPr>
        <w:t>ress</w:t>
      </w:r>
      <w:r w:rsidRPr="00ED4314">
        <w:rPr>
          <w:rFonts w:ascii="Arial" w:hAnsi="Arial" w:cs="Arial"/>
          <w:b/>
          <w:color w:val="auto"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267 </w:t>
      </w:r>
      <w:proofErr w:type="spellStart"/>
      <w:r>
        <w:rPr>
          <w:rFonts w:ascii="Arial" w:hAnsi="Arial" w:cs="Arial"/>
          <w:lang w:val="en-US"/>
        </w:rPr>
        <w:t>Castlereagh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street</w:t>
      </w:r>
      <w:proofErr w:type="gramEnd"/>
      <w:r>
        <w:rPr>
          <w:rFonts w:ascii="Arial" w:hAnsi="Arial" w:cs="Arial"/>
          <w:lang w:val="en-US"/>
        </w:rPr>
        <w:t>, Sydney NSW 2000</w:t>
      </w:r>
    </w:p>
    <w:p w:rsidR="00665A52" w:rsidRPr="00665A52" w:rsidRDefault="00665A52" w:rsidP="00665A52">
      <w:pPr>
        <w:pStyle w:val="FrameContents"/>
        <w:rPr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e-mail</w:t>
      </w:r>
      <w:proofErr w:type="gramEnd"/>
      <w:r w:rsidRPr="00665A52">
        <w:rPr>
          <w:rFonts w:ascii="Arial" w:hAnsi="Arial" w:cs="Arial"/>
          <w:b/>
          <w:lang w:val="en-US"/>
        </w:rPr>
        <w:t>:</w:t>
      </w:r>
      <w:r w:rsidRPr="00665A52">
        <w:rPr>
          <w:rFonts w:ascii="Arial" w:hAnsi="Arial" w:cs="Arial"/>
          <w:lang w:val="en-US"/>
        </w:rPr>
        <w:t xml:space="preserve"> kenams42@gmail.com</w:t>
      </w:r>
    </w:p>
    <w:p w:rsidR="00665A52" w:rsidRPr="00665A52" w:rsidRDefault="00665A52" w:rsidP="00665A52">
      <w:pPr>
        <w:pStyle w:val="FrameContents"/>
        <w:rPr>
          <w:color w:val="auto"/>
          <w:lang w:val="en-US"/>
        </w:rPr>
      </w:pPr>
      <w:r>
        <w:rPr>
          <w:rFonts w:ascii="Arial" w:hAnsi="Arial" w:cs="Arial"/>
          <w:b/>
          <w:color w:val="auto"/>
          <w:lang w:val="en-US"/>
        </w:rPr>
        <w:t>Visa</w:t>
      </w:r>
      <w:r w:rsidRPr="00665A52">
        <w:rPr>
          <w:rFonts w:ascii="Arial" w:hAnsi="Arial" w:cs="Arial"/>
          <w:b/>
          <w:color w:val="auto"/>
          <w:lang w:val="en-US"/>
        </w:rPr>
        <w:t>:</w:t>
      </w:r>
      <w:r>
        <w:rPr>
          <w:rFonts w:ascii="Arial" w:hAnsi="Arial" w:cs="Arial"/>
          <w:color w:val="auto"/>
          <w:lang w:val="en-US"/>
        </w:rPr>
        <w:t xml:space="preserve"> Working Holiday Visa </w:t>
      </w:r>
    </w:p>
    <w:p w:rsidR="00665A52" w:rsidRPr="00665A52" w:rsidRDefault="00665A52" w:rsidP="00665A52">
      <w:pPr>
        <w:pStyle w:val="FrameContents"/>
        <w:jc w:val="right"/>
        <w:rPr>
          <w:rStyle w:val="LienInternet"/>
          <w:rFonts w:ascii="Arial" w:hAnsi="Arial" w:cs="Arial"/>
          <w:i/>
          <w:sz w:val="16"/>
          <w:szCs w:val="22"/>
          <w:lang w:val="en-US"/>
        </w:rPr>
      </w:pPr>
      <w:r w:rsidRPr="00665A52">
        <w:rPr>
          <w:rFonts w:ascii="Arial" w:hAnsi="Arial" w:cs="Arial"/>
          <w:i/>
          <w:lang w:val="en-US"/>
        </w:rPr>
        <w:t>DETAILS</w:t>
      </w:r>
    </w:p>
    <w:p w:rsidR="00665A52" w:rsidRPr="00665A52" w:rsidRDefault="00665A52" w:rsidP="00665A52">
      <w:pPr>
        <w:pStyle w:val="FrameContents"/>
        <w:tabs>
          <w:tab w:val="left" w:pos="1080"/>
          <w:tab w:val="right" w:pos="8640"/>
        </w:tabs>
        <w:jc w:val="right"/>
        <w:rPr>
          <w:lang w:val="en-US"/>
        </w:rPr>
      </w:pPr>
      <w:r w:rsidRPr="00665A52">
        <w:rPr>
          <w:rStyle w:val="LienInternet"/>
          <w:rFonts w:ascii="Arial" w:hAnsi="Arial" w:cs="Arial"/>
          <w:i/>
          <w:sz w:val="16"/>
          <w:szCs w:val="22"/>
          <w:lang w:val="en-US"/>
        </w:rPr>
        <w:t>https://www.linkedin.com/in/kenams-keita-221123bb?trk=hp-identity-name</w:t>
      </w:r>
    </w:p>
    <w:p w:rsidR="00665A52" w:rsidRPr="00665A52" w:rsidRDefault="00C72C10" w:rsidP="00665A52">
      <w:pPr>
        <w:pStyle w:val="FrameContents"/>
        <w:tabs>
          <w:tab w:val="left" w:pos="1080"/>
          <w:tab w:val="right" w:pos="8640"/>
        </w:tabs>
        <w:jc w:val="right"/>
        <w:rPr>
          <w:rStyle w:val="LienInternet"/>
          <w:rFonts w:ascii="Arial" w:hAnsi="Arial" w:cs="Arial"/>
          <w:sz w:val="16"/>
          <w:szCs w:val="22"/>
          <w:lang w:val="en-US"/>
        </w:rPr>
      </w:pPr>
      <w:hyperlink r:id="rId5" w:history="1">
        <w:r w:rsidR="00665A52" w:rsidRPr="00665A52">
          <w:rPr>
            <w:rStyle w:val="LienInternet"/>
            <w:rFonts w:ascii="Arial" w:hAnsi="Arial" w:cs="Arial"/>
            <w:i/>
            <w:sz w:val="16"/>
            <w:szCs w:val="22"/>
            <w:lang w:val="en-US"/>
          </w:rPr>
          <w:t>https://github.com/kenams</w:t>
        </w:r>
      </w:hyperlink>
      <w:r w:rsidR="00665A52" w:rsidRPr="00665A52">
        <w:rPr>
          <w:rStyle w:val="LienInternet"/>
          <w:rFonts w:ascii="Arial" w:hAnsi="Arial" w:cs="Arial"/>
          <w:i/>
          <w:sz w:val="16"/>
          <w:szCs w:val="22"/>
          <w:lang w:val="en-US"/>
        </w:rPr>
        <w:t xml:space="preserve"> </w:t>
      </w:r>
    </w:p>
    <w:p w:rsidR="00665A52" w:rsidRPr="00665A52" w:rsidRDefault="00665A52" w:rsidP="00665A52">
      <w:pPr>
        <w:pStyle w:val="FrameContents"/>
        <w:tabs>
          <w:tab w:val="left" w:pos="1080"/>
          <w:tab w:val="right" w:pos="8640"/>
        </w:tabs>
        <w:jc w:val="right"/>
        <w:rPr>
          <w:lang w:val="en-US"/>
        </w:rPr>
      </w:pPr>
      <w:r w:rsidRPr="00665A52">
        <w:rPr>
          <w:rStyle w:val="LienInternet"/>
          <w:rFonts w:ascii="Arial" w:hAnsi="Arial" w:cs="Arial"/>
          <w:sz w:val="16"/>
          <w:szCs w:val="22"/>
          <w:lang w:val="en-US"/>
        </w:rPr>
        <w:t>https://twitter.com/kenams42</w:t>
      </w:r>
    </w:p>
    <w:p w:rsidR="00665A52" w:rsidRPr="00665A52" w:rsidRDefault="00665A52" w:rsidP="00665A52">
      <w:pPr>
        <w:jc w:val="center"/>
        <w:rPr>
          <w:rFonts w:ascii="Calibri" w:eastAsia="Calibri" w:hAnsi="Calibri" w:cs="Calibri"/>
          <w:b/>
          <w:bCs/>
          <w:color w:val="212121"/>
          <w:sz w:val="8"/>
          <w:szCs w:val="44"/>
          <w:u w:val="single"/>
          <w:lang w:val="en-US"/>
        </w:rPr>
      </w:pPr>
    </w:p>
    <w:p w:rsidR="001B1250" w:rsidRDefault="00043B80" w:rsidP="001B1250">
      <w:pPr>
        <w:spacing w:after="0"/>
        <w:jc w:val="center"/>
        <w:rPr>
          <w:rFonts w:ascii="Calibri" w:eastAsia="Calibri" w:hAnsi="Calibri" w:cs="Calibri"/>
          <w:b/>
          <w:bCs/>
          <w:color w:val="212121"/>
          <w:sz w:val="44"/>
          <w:szCs w:val="44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212121"/>
          <w:sz w:val="44"/>
          <w:szCs w:val="44"/>
          <w:u w:val="single"/>
          <w:lang w:val="en-US"/>
        </w:rPr>
        <w:t>WEB DEVELOPE</w:t>
      </w:r>
      <w:r w:rsidR="001B1250">
        <w:rPr>
          <w:rFonts w:ascii="Calibri" w:eastAsia="Calibri" w:hAnsi="Calibri" w:cs="Calibri"/>
          <w:b/>
          <w:bCs/>
          <w:color w:val="212121"/>
          <w:sz w:val="44"/>
          <w:szCs w:val="44"/>
          <w:u w:val="single"/>
          <w:lang w:val="en-US"/>
        </w:rPr>
        <w:t xml:space="preserve">R Ruby </w:t>
      </w:r>
      <w:proofErr w:type="gramStart"/>
      <w:r w:rsidR="001B1250">
        <w:rPr>
          <w:rFonts w:ascii="Calibri" w:eastAsia="Calibri" w:hAnsi="Calibri" w:cs="Calibri"/>
          <w:b/>
          <w:bCs/>
          <w:color w:val="212121"/>
          <w:sz w:val="44"/>
          <w:szCs w:val="44"/>
          <w:u w:val="single"/>
          <w:lang w:val="en-US"/>
        </w:rPr>
        <w:t>On</w:t>
      </w:r>
      <w:proofErr w:type="gramEnd"/>
      <w:r w:rsidR="001B1250">
        <w:rPr>
          <w:rFonts w:ascii="Calibri" w:eastAsia="Calibri" w:hAnsi="Calibri" w:cs="Calibri"/>
          <w:b/>
          <w:bCs/>
          <w:color w:val="212121"/>
          <w:sz w:val="44"/>
          <w:szCs w:val="44"/>
          <w:u w:val="single"/>
          <w:lang w:val="en-US"/>
        </w:rPr>
        <w:t xml:space="preserve"> Rails</w:t>
      </w:r>
    </w:p>
    <w:p w:rsidR="001B1250" w:rsidRDefault="001B1250" w:rsidP="001B1250">
      <w:pPr>
        <w:spacing w:after="0"/>
        <w:jc w:val="center"/>
        <w:rPr>
          <w:rFonts w:ascii="Calibri" w:eastAsia="Arial" w:hAnsi="Calibri" w:cs="Arial"/>
          <w:b/>
          <w:bCs/>
          <w:caps/>
          <w:color w:val="002060"/>
          <w:spacing w:val="15"/>
          <w:sz w:val="24"/>
          <w:szCs w:val="24"/>
          <w:lang w:val="en-US"/>
        </w:rPr>
      </w:pPr>
    </w:p>
    <w:p w:rsidR="00D522D8" w:rsidRPr="002221C9" w:rsidRDefault="00665A52" w:rsidP="001B1250">
      <w:pPr>
        <w:pStyle w:val="Paragraphedeliste"/>
        <w:numPr>
          <w:ilvl w:val="0"/>
          <w:numId w:val="1"/>
        </w:numPr>
        <w:spacing w:after="0"/>
        <w:rPr>
          <w:b/>
          <w:color w:val="002060"/>
          <w:sz w:val="24"/>
          <w:lang w:val="en-US"/>
        </w:rPr>
      </w:pPr>
      <w:r w:rsidRPr="002221C9">
        <w:rPr>
          <w:b/>
          <w:color w:val="002060"/>
          <w:sz w:val="24"/>
          <w:lang w:val="en-US"/>
        </w:rPr>
        <w:t>SKILLS</w:t>
      </w:r>
    </w:p>
    <w:p w:rsidR="00665A52" w:rsidRDefault="00665A52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Computer, Hardware, Software</w:t>
      </w:r>
    </w:p>
    <w:p w:rsidR="002221C9" w:rsidRDefault="00665A52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Programming Languages: HTML, CSS, </w:t>
      </w:r>
      <w:r w:rsidRPr="002221C9">
        <w:rPr>
          <w:rFonts w:ascii="Calibri" w:eastAsia="Arial Narrow" w:hAnsi="Calibri" w:cs="Arial Narrow"/>
          <w:color w:val="000000"/>
          <w:sz w:val="21"/>
          <w:szCs w:val="21"/>
          <w:lang w:val="en-US"/>
        </w:rPr>
        <w:t>JavaScript, CSS, SQL, C, C++</w:t>
      </w:r>
      <w:r w:rsidRPr="002221C9">
        <w:rPr>
          <w:rFonts w:ascii="Calibri" w:eastAsia="Arial Narrow" w:hAnsi="Calibri" w:cs="Arial Narrow"/>
          <w:sz w:val="22"/>
          <w:szCs w:val="22"/>
          <w:lang w:val="en-US"/>
        </w:rPr>
        <w:t>, Ruby/Rails</w:t>
      </w:r>
    </w:p>
    <w:p w:rsidR="002221C9" w:rsidRDefault="002221C9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>Database:</w:t>
      </w:r>
      <w:r w:rsidRPr="002221C9">
        <w:rPr>
          <w:rFonts w:ascii="Calibri" w:hAnsi="Calibri" w:cs="Arial Narrow"/>
          <w:sz w:val="22"/>
          <w:szCs w:val="22"/>
          <w:lang w:val="en-US"/>
        </w:rPr>
        <w:t xml:space="preserve"> </w:t>
      </w:r>
      <w:proofErr w:type="spellStart"/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>PostgreSQL</w:t>
      </w:r>
      <w:proofErr w:type="spellEnd"/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 xml:space="preserve">, </w:t>
      </w:r>
      <w:proofErr w:type="spellStart"/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>MySQL</w:t>
      </w:r>
      <w:proofErr w:type="spellEnd"/>
    </w:p>
    <w:p w:rsidR="002221C9" w:rsidRDefault="002221C9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>Frameworks:</w:t>
      </w:r>
      <w:r w:rsidRPr="002221C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>Rails, Meteor, Bootstrap</w:t>
      </w:r>
    </w:p>
    <w:p w:rsidR="002221C9" w:rsidRPr="00CB5E0E" w:rsidRDefault="002221C9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>Operating system:</w:t>
      </w:r>
      <w:r w:rsidRPr="002221C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2221C9"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 xml:space="preserve">Windows, Linux, Mac OS </w:t>
      </w:r>
    </w:p>
    <w:p w:rsidR="00CB5E0E" w:rsidRDefault="00CB5E0E" w:rsidP="00CB5E0E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Website development (Ruby On Rails, HTML, CSS, JavaScript,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JQuery</w:t>
      </w:r>
      <w:proofErr w:type="spellEnd"/>
      <w:r>
        <w:rPr>
          <w:rFonts w:ascii="Calibri" w:eastAsia="Arial Narrow" w:hAnsi="Calibri" w:cs="Arial Narrow"/>
          <w:sz w:val="22"/>
          <w:szCs w:val="22"/>
          <w:lang w:val="en-US"/>
        </w:rPr>
        <w:t>)</w:t>
      </w:r>
    </w:p>
    <w:p w:rsidR="00CB5E0E" w:rsidRDefault="00CB5E0E" w:rsidP="00CB5E0E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Designed applications using object oriented concepts</w:t>
      </w:r>
    </w:p>
    <w:p w:rsidR="00CB5E0E" w:rsidRPr="00E129F7" w:rsidRDefault="00CB5E0E" w:rsidP="00CB5E0E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</w:p>
    <w:p w:rsidR="00E129F7" w:rsidRDefault="00E129F7" w:rsidP="00E129F7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color w:val="000000"/>
          <w:sz w:val="22"/>
          <w:szCs w:val="22"/>
          <w:lang w:val="en-US"/>
        </w:rPr>
      </w:pPr>
    </w:p>
    <w:p w:rsidR="00E129F7" w:rsidRPr="0084242D" w:rsidRDefault="00E129F7" w:rsidP="0084242D">
      <w:pPr>
        <w:pStyle w:val="Paragraphedeliste"/>
        <w:numPr>
          <w:ilvl w:val="0"/>
          <w:numId w:val="1"/>
        </w:numPr>
        <w:spacing w:after="0"/>
        <w:rPr>
          <w:b/>
          <w:color w:val="002060"/>
          <w:sz w:val="24"/>
          <w:lang w:val="en-US"/>
        </w:rPr>
      </w:pPr>
      <w:r>
        <w:rPr>
          <w:b/>
          <w:color w:val="002060"/>
          <w:sz w:val="24"/>
          <w:lang w:val="en-US"/>
        </w:rPr>
        <w:t>PROJECTS</w:t>
      </w:r>
    </w:p>
    <w:p w:rsidR="00CB5E0E" w:rsidRDefault="0084242D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STARK AUTO ARPAJON </w:t>
      </w:r>
    </w:p>
    <w:p w:rsidR="00E129F7" w:rsidRPr="00CB5E0E" w:rsidRDefault="0084242D" w:rsidP="00CB5E0E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84242D">
        <w:rPr>
          <w:rFonts w:ascii="Calibri" w:eastAsia="Arial Narrow" w:hAnsi="Calibri" w:cs="Arial Narrow"/>
          <w:i/>
          <w:sz w:val="22"/>
          <w:szCs w:val="22"/>
          <w:lang w:val="en-US"/>
        </w:rPr>
        <w:t>Car sales website Ergonomics</w:t>
      </w:r>
      <w:r w:rsidR="00CB5E0E">
        <w:rPr>
          <w:rFonts w:ascii="Calibri" w:eastAsia="Arial Narrow" w:hAnsi="Calibri" w:cs="Arial Narrow"/>
          <w:i/>
          <w:sz w:val="22"/>
          <w:szCs w:val="22"/>
          <w:lang w:val="en-US"/>
        </w:rPr>
        <w:t>, front-end back-end, registration, connection</w:t>
      </w:r>
    </w:p>
    <w:p w:rsidR="00CB5E0E" w:rsidRDefault="00CB5E0E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FORUM REDDIT-K of any kind subject with voting system</w:t>
      </w:r>
    </w:p>
    <w:p w:rsidR="00CB5E0E" w:rsidRPr="00CB5E0E" w:rsidRDefault="00CB5E0E" w:rsidP="00CB5E0E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i/>
          <w:sz w:val="22"/>
          <w:szCs w:val="22"/>
          <w:lang w:val="en-US"/>
        </w:rPr>
      </w:pPr>
      <w:r w:rsidRPr="00CB5E0E">
        <w:rPr>
          <w:rFonts w:ascii="Calibri" w:eastAsia="Arial Narrow" w:hAnsi="Calibri" w:cs="Arial Narrow"/>
          <w:i/>
          <w:sz w:val="22"/>
          <w:szCs w:val="22"/>
          <w:lang w:val="en-US"/>
        </w:rPr>
        <w:t>Registration and connection</w:t>
      </w:r>
    </w:p>
    <w:p w:rsidR="00CB5E0E" w:rsidRDefault="00CB5E0E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MESSAGE BOARD: messaging system</w:t>
      </w:r>
    </w:p>
    <w:p w:rsidR="005D5194" w:rsidRPr="00841CBC" w:rsidRDefault="002C5FA9" w:rsidP="005D5194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i/>
          <w:sz w:val="22"/>
          <w:szCs w:val="22"/>
          <w:lang w:val="en-US"/>
        </w:rPr>
      </w:pPr>
      <w:r w:rsidRPr="00841CBC">
        <w:rPr>
          <w:rFonts w:ascii="Calibri" w:eastAsia="Arial Narrow" w:hAnsi="Calibri" w:cs="Arial Narrow"/>
          <w:i/>
          <w:sz w:val="22"/>
          <w:szCs w:val="22"/>
          <w:lang w:val="en-US"/>
        </w:rPr>
        <w:t>System development details</w:t>
      </w:r>
      <w:r w:rsidR="005D5194" w:rsidRPr="00841CBC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 and parameters</w:t>
      </w:r>
      <w:r w:rsidRPr="00841CBC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 of the messaging </w:t>
      </w:r>
      <w:r w:rsidR="005D5194" w:rsidRPr="00841CBC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 </w:t>
      </w:r>
    </w:p>
    <w:p w:rsidR="00CB5E0E" w:rsidRDefault="00CB5E0E" w:rsidP="002221C9">
      <w:pPr>
        <w:pStyle w:val="Paragraphedeliste1"/>
        <w:numPr>
          <w:ilvl w:val="0"/>
          <w:numId w:val="5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WEBSHOP E-COMMERCE</w:t>
      </w:r>
    </w:p>
    <w:p w:rsidR="00CB5E0E" w:rsidRDefault="00CB5E0E" w:rsidP="00CB5E0E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i/>
          <w:sz w:val="22"/>
          <w:szCs w:val="22"/>
          <w:lang w:val="en-US"/>
        </w:rPr>
      </w:pPr>
      <w:r w:rsidRPr="00CB5E0E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Buying and selling system Design and build Ruby </w:t>
      </w:r>
      <w:proofErr w:type="gramStart"/>
      <w:r w:rsidRPr="00CB5E0E">
        <w:rPr>
          <w:rFonts w:ascii="Calibri" w:eastAsia="Arial Narrow" w:hAnsi="Calibri" w:cs="Arial Narrow"/>
          <w:i/>
          <w:sz w:val="22"/>
          <w:szCs w:val="22"/>
          <w:lang w:val="en-US"/>
        </w:rPr>
        <w:t>On</w:t>
      </w:r>
      <w:proofErr w:type="gramEnd"/>
      <w:r w:rsidRPr="00CB5E0E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 Rails landin</w:t>
      </w:r>
      <w:r w:rsidR="005D5194">
        <w:rPr>
          <w:rFonts w:ascii="Calibri" w:eastAsia="Arial Narrow" w:hAnsi="Calibri" w:cs="Arial Narrow"/>
          <w:i/>
          <w:sz w:val="22"/>
          <w:szCs w:val="22"/>
          <w:lang w:val="en-US"/>
        </w:rPr>
        <w:t>g</w:t>
      </w:r>
      <w:r w:rsidRPr="00CB5E0E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 page platform</w:t>
      </w:r>
    </w:p>
    <w:p w:rsidR="00CB5E0E" w:rsidRDefault="005D5194" w:rsidP="00CB5E0E">
      <w:pPr>
        <w:pStyle w:val="Paragraphedeliste1"/>
        <w:numPr>
          <w:ilvl w:val="0"/>
          <w:numId w:val="27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ACADEMY GUINOT MARY COHR WEBSITE</w:t>
      </w:r>
    </w:p>
    <w:p w:rsidR="005D5194" w:rsidRDefault="005D5194" w:rsidP="005D5194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5D5194">
        <w:rPr>
          <w:rFonts w:ascii="Calibri" w:eastAsia="Arial Narrow" w:hAnsi="Calibri" w:cs="Arial Narrow"/>
          <w:i/>
          <w:sz w:val="22"/>
          <w:szCs w:val="22"/>
          <w:lang w:val="en-US"/>
        </w:rPr>
        <w:t>Members of the digital development team (front-end back-end)</w:t>
      </w:r>
    </w:p>
    <w:p w:rsidR="00713841" w:rsidRDefault="00713841" w:rsidP="00713841">
      <w:pPr>
        <w:pStyle w:val="Paragraphedeliste1"/>
        <w:numPr>
          <w:ilvl w:val="0"/>
          <w:numId w:val="27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EVANESCENCE INSTITUTE WEBSITE</w:t>
      </w:r>
    </w:p>
    <w:p w:rsidR="00713841" w:rsidRPr="00E50230" w:rsidRDefault="00713841" w:rsidP="00713841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i/>
          <w:sz w:val="22"/>
          <w:szCs w:val="22"/>
          <w:lang w:val="en-US"/>
        </w:rPr>
      </w:pPr>
      <w:r w:rsidRPr="00E50230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Writing and development of a new website for a French beauty center: </w:t>
      </w:r>
      <w:r w:rsidR="00E50230" w:rsidRPr="00E50230">
        <w:rPr>
          <w:rFonts w:ascii="Calibri" w:eastAsia="Arial Narrow" w:hAnsi="Calibri" w:cs="Arial Narrow"/>
          <w:i/>
          <w:sz w:val="22"/>
          <w:szCs w:val="22"/>
          <w:lang w:val="en-US"/>
        </w:rPr>
        <w:t xml:space="preserve">front-end back-end, development of booking system, registration, connection, buying and selling system </w:t>
      </w:r>
    </w:p>
    <w:p w:rsidR="00E129F7" w:rsidRPr="00E129F7" w:rsidRDefault="00E129F7" w:rsidP="00E129F7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 Narrow" w:hAnsi="Calibri" w:cs="Arial Narrow"/>
          <w:sz w:val="22"/>
          <w:szCs w:val="22"/>
          <w:lang w:val="en-US"/>
        </w:rPr>
      </w:pPr>
    </w:p>
    <w:p w:rsidR="002221C9" w:rsidRDefault="002221C9" w:rsidP="002221C9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 Narrow" w:hAnsi="Calibri" w:cs="Arial Narrow"/>
          <w:color w:val="000000"/>
          <w:sz w:val="22"/>
          <w:szCs w:val="22"/>
          <w:lang w:val="en-US"/>
        </w:rPr>
      </w:pPr>
    </w:p>
    <w:p w:rsidR="002221C9" w:rsidRDefault="002221C9" w:rsidP="002221C9">
      <w:pPr>
        <w:pStyle w:val="Paragraphedeliste1"/>
        <w:numPr>
          <w:ilvl w:val="0"/>
          <w:numId w:val="1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  <w:r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  <w:t>TRAINING</w:t>
      </w:r>
    </w:p>
    <w:p w:rsidR="002221C9" w:rsidRDefault="002221C9" w:rsidP="002221C9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</w:p>
    <w:p w:rsidR="002221C9" w:rsidRPr="002221C9" w:rsidRDefault="002221C9" w:rsidP="002221C9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Cs/>
          <w:color w:val="002060"/>
          <w:sz w:val="24"/>
          <w:szCs w:val="24"/>
          <w:lang w:val="en-US"/>
        </w:rPr>
      </w:pPr>
      <w:r w:rsidRPr="002221C9">
        <w:rPr>
          <w:rFonts w:ascii="Calibri" w:eastAsia="Arial Narrow" w:hAnsi="Calibri" w:cs="Arial Narrow"/>
          <w:i/>
          <w:lang w:val="en-US"/>
        </w:rPr>
        <w:t xml:space="preserve">- </w:t>
      </w:r>
      <w:r w:rsidR="00EF6D34">
        <w:rPr>
          <w:rFonts w:ascii="Calibri" w:eastAsia="Arial Narrow" w:hAnsi="Calibri" w:cs="Arial Narrow"/>
          <w:i/>
          <w:lang w:val="en-US"/>
        </w:rPr>
        <w:t xml:space="preserve">Jun </w:t>
      </w:r>
      <w:r w:rsidRPr="002221C9">
        <w:rPr>
          <w:rFonts w:ascii="Calibri" w:eastAsia="Arial Narrow" w:hAnsi="Calibri" w:cs="Arial Narrow"/>
          <w:i/>
          <w:lang w:val="en-US"/>
        </w:rPr>
        <w:t xml:space="preserve">2014 </w:t>
      </w:r>
      <w:r w:rsidR="00EF6D34">
        <w:rPr>
          <w:rFonts w:ascii="Calibri" w:eastAsia="Arial Narrow" w:hAnsi="Calibri" w:cs="Arial Narrow"/>
          <w:i/>
          <w:lang w:val="en-US"/>
        </w:rPr>
        <w:t xml:space="preserve">to Nov </w:t>
      </w:r>
      <w:r w:rsidRPr="002221C9">
        <w:rPr>
          <w:rFonts w:ascii="Calibri" w:eastAsia="Arial Narrow" w:hAnsi="Calibri" w:cs="Arial Narrow"/>
          <w:i/>
          <w:lang w:val="en-US"/>
        </w:rPr>
        <w:t>2015 (6 months)-</w:t>
      </w:r>
    </w:p>
    <w:p w:rsidR="002221C9" w:rsidRPr="001B1250" w:rsidRDefault="002221C9" w:rsidP="002221C9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2060"/>
          <w:sz w:val="24"/>
          <w:szCs w:val="24"/>
        </w:rPr>
      </w:pPr>
      <w:r w:rsidRPr="001B1250">
        <w:rPr>
          <w:rFonts w:ascii="Calibri" w:eastAsia="Arial Narrow" w:hAnsi="Calibri" w:cs="Arial Narrow"/>
          <w:b/>
          <w:bCs/>
          <w:sz w:val="24"/>
          <w:u w:val="single"/>
        </w:rPr>
        <w:t>Simplon.co</w:t>
      </w:r>
      <w:r w:rsidRPr="001B1250">
        <w:rPr>
          <w:rFonts w:ascii="Calibri" w:eastAsia="Arial Narrow" w:hAnsi="Calibri" w:cs="Arial Narrow"/>
          <w:b/>
          <w:bCs/>
          <w:sz w:val="24"/>
        </w:rPr>
        <w:t xml:space="preserve"> </w:t>
      </w:r>
      <w:hyperlink r:id="rId6" w:history="1">
        <w:r w:rsidRPr="001B1250">
          <w:rPr>
            <w:rStyle w:val="Lienhypertexte"/>
            <w:rFonts w:ascii="Calibri" w:eastAsia="Arial Narrow" w:hAnsi="Calibri" w:cs="Arial Narrow"/>
            <w:b/>
            <w:bCs/>
            <w:sz w:val="24"/>
            <w:szCs w:val="22"/>
            <w:u w:val="none"/>
          </w:rPr>
          <w:t>http://simplon.co/</w:t>
        </w:r>
      </w:hyperlink>
      <w:r w:rsidRPr="001B1250">
        <w:t xml:space="preserve"> </w:t>
      </w:r>
      <w:r w:rsidRPr="001B1250">
        <w:rPr>
          <w:rFonts w:ascii="Calibri" w:eastAsia="Arial Narrow" w:hAnsi="Calibri" w:cs="Arial Narrow"/>
        </w:rPr>
        <w:t xml:space="preserve"> (Montreuil, France) </w:t>
      </w:r>
      <w:r w:rsidRPr="001B1250">
        <w:tab/>
      </w:r>
      <w:r w:rsidRPr="001B1250">
        <w:tab/>
      </w:r>
      <w:r w:rsidRPr="001B1250">
        <w:tab/>
      </w:r>
    </w:p>
    <w:p w:rsidR="002221C9" w:rsidRPr="001B1250" w:rsidRDefault="002221C9" w:rsidP="002221C9">
      <w:pPr>
        <w:pStyle w:val="Paragraphedeliste1"/>
        <w:spacing w:before="240"/>
        <w:ind w:left="0"/>
        <w:rPr>
          <w:rFonts w:ascii="Calibri" w:eastAsia="Arial Narrow" w:hAnsi="Calibri" w:cs="Arial Narrow"/>
          <w:sz w:val="22"/>
          <w:szCs w:val="22"/>
        </w:rPr>
      </w:pP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BD07D5">
        <w:rPr>
          <w:rFonts w:ascii="Calibri" w:eastAsia="Arial Narrow" w:hAnsi="Calibri" w:cs="Arial Narrow"/>
          <w:sz w:val="22"/>
          <w:szCs w:val="22"/>
          <w:lang w:val="en-US"/>
        </w:rPr>
        <w:t xml:space="preserve">Skills and technologies: front-end development (HTML, CSS, </w:t>
      </w:r>
      <w:proofErr w:type="spellStart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Javascript</w:t>
      </w:r>
      <w:proofErr w:type="spellEnd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) ; back-end development (</w:t>
      </w:r>
      <w:proofErr w:type="spellStart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Ruby,IoT</w:t>
      </w:r>
      <w:proofErr w:type="spellEnd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 xml:space="preserve"> </w:t>
      </w:r>
      <w:proofErr w:type="spellStart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programmation</w:t>
      </w:r>
      <w:proofErr w:type="spellEnd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 xml:space="preserve">, Linux </w:t>
      </w:r>
      <w:proofErr w:type="spellStart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Sysadmin</w:t>
      </w:r>
      <w:proofErr w:type="spellEnd"/>
      <w:r w:rsidRPr="00BD07D5">
        <w:rPr>
          <w:rFonts w:ascii="Calibri" w:eastAsia="Arial Narrow" w:hAnsi="Calibri" w:cs="Arial Narrow"/>
          <w:sz w:val="22"/>
          <w:szCs w:val="22"/>
          <w:lang w:val="en-US"/>
        </w:rPr>
        <w:t>, project management and interface design) Artificial intelligence,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Technology: Parrot drone Programming, </w:t>
      </w:r>
      <w:proofErr w:type="spellStart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IoT</w:t>
      </w:r>
      <w:proofErr w:type="spellEnd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 management,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>Manufacture and use of 3D printer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Code Management Workshop for children </w:t>
      </w:r>
      <w:hyperlink r:id="rId7" w:history="1">
        <w:r w:rsidRPr="002221C9">
          <w:rPr>
            <w:rStyle w:val="Lienhypertexte"/>
            <w:rFonts w:ascii="Calibri" w:eastAsia="Arial Narrow" w:hAnsi="Calibri" w:cs="Arial Narrow"/>
            <w:b/>
            <w:bCs/>
            <w:sz w:val="22"/>
            <w:szCs w:val="22"/>
            <w:lang w:val="en-US"/>
          </w:rPr>
          <w:t>https://scratch.mit.edu/</w:t>
        </w:r>
      </w:hyperlink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Build of  </w:t>
      </w:r>
      <w:proofErr w:type="spellStart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Simplonline</w:t>
      </w:r>
      <w:proofErr w:type="spellEnd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 web site (online training site): Programs and courses for all ages and all levels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>Creation customs of newsletters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Course writing for </w:t>
      </w:r>
      <w:proofErr w:type="spellStart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Simplonline</w:t>
      </w:r>
      <w:proofErr w:type="spellEnd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 </w:t>
      </w:r>
      <w:hyperlink r:id="rId8" w:history="1">
        <w:r w:rsidRPr="002221C9">
          <w:rPr>
            <w:rStyle w:val="Lienhypertexte"/>
            <w:rFonts w:ascii="Calibri" w:eastAsia="Arial Narrow" w:hAnsi="Calibri" w:cs="Arial Narrow"/>
            <w:b/>
            <w:bCs/>
            <w:sz w:val="22"/>
            <w:szCs w:val="22"/>
            <w:lang w:val="en-US"/>
          </w:rPr>
          <w:t>http://simplonline.co/</w:t>
        </w:r>
      </w:hyperlink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>Methods: agile methodologies, pair programming</w:t>
      </w:r>
    </w:p>
    <w:p w:rsidR="002221C9" w:rsidRP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Tools: </w:t>
      </w:r>
      <w:proofErr w:type="spellStart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Git</w:t>
      </w:r>
      <w:proofErr w:type="spellEnd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 xml:space="preserve"> </w:t>
      </w:r>
      <w:proofErr w:type="spellStart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Github</w:t>
      </w:r>
      <w:proofErr w:type="spellEnd"/>
      <w:r w:rsidRPr="002221C9">
        <w:rPr>
          <w:rFonts w:ascii="Calibri" w:eastAsia="Arial Narrow" w:hAnsi="Calibri" w:cs="Arial Narrow"/>
          <w:sz w:val="22"/>
          <w:szCs w:val="22"/>
          <w:lang w:val="en-US"/>
        </w:rPr>
        <w:t>, Slack, Sublime text, Vim</w:t>
      </w:r>
    </w:p>
    <w:p w:rsidR="002221C9" w:rsidRDefault="002221C9" w:rsidP="002221C9">
      <w:pPr>
        <w:pStyle w:val="Paragraphedeliste1"/>
        <w:numPr>
          <w:ilvl w:val="0"/>
          <w:numId w:val="6"/>
        </w:numPr>
        <w:spacing w:before="240"/>
        <w:rPr>
          <w:rFonts w:ascii="Calibri" w:eastAsia="Arial Narrow" w:hAnsi="Calibri" w:cs="Arial Narrow"/>
          <w:sz w:val="22"/>
          <w:szCs w:val="22"/>
        </w:rPr>
      </w:pPr>
      <w:proofErr w:type="spellStart"/>
      <w:r>
        <w:rPr>
          <w:rFonts w:ascii="Calibri" w:eastAsia="Arial Narrow" w:hAnsi="Calibri" w:cs="Arial Narrow"/>
          <w:sz w:val="22"/>
          <w:szCs w:val="22"/>
        </w:rPr>
        <w:lastRenderedPageBreak/>
        <w:t>Ardware</w:t>
      </w:r>
      <w:proofErr w:type="spellEnd"/>
      <w:r>
        <w:rPr>
          <w:rFonts w:ascii="Calibri" w:eastAsia="Arial Narrow" w:hAnsi="Calibri" w:cs="Arial Narrow"/>
          <w:sz w:val="22"/>
          <w:szCs w:val="22"/>
        </w:rPr>
        <w:t xml:space="preserve"> </w:t>
      </w:r>
      <w:proofErr w:type="spellStart"/>
      <w:r>
        <w:rPr>
          <w:rFonts w:ascii="Calibri" w:eastAsia="Arial Narrow" w:hAnsi="Calibri" w:cs="Arial Narrow"/>
          <w:sz w:val="22"/>
          <w:szCs w:val="22"/>
        </w:rPr>
        <w:t>Raspberry</w:t>
      </w:r>
      <w:proofErr w:type="spellEnd"/>
      <w:r>
        <w:rPr>
          <w:rFonts w:ascii="Calibri" w:eastAsia="Arial Narrow" w:hAnsi="Calibri" w:cs="Arial Narrow"/>
          <w:sz w:val="22"/>
          <w:szCs w:val="22"/>
        </w:rPr>
        <w:t>, Pc, Mac</w:t>
      </w:r>
    </w:p>
    <w:p w:rsidR="002221C9" w:rsidRDefault="002221C9" w:rsidP="002221C9">
      <w:pPr>
        <w:pStyle w:val="Paragraphedeliste1"/>
        <w:spacing w:before="240"/>
        <w:ind w:left="0"/>
        <w:rPr>
          <w:rFonts w:ascii="Calibri" w:eastAsia="Arial Narrow" w:hAnsi="Calibri" w:cs="Arial Narrow"/>
          <w:sz w:val="22"/>
          <w:szCs w:val="22"/>
        </w:rPr>
      </w:pPr>
    </w:p>
    <w:p w:rsidR="002221C9" w:rsidRPr="002221C9" w:rsidRDefault="002221C9" w:rsidP="002221C9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</w:t>
      </w:r>
      <w:r w:rsidR="00EF6D34">
        <w:rPr>
          <w:rFonts w:ascii="Calibri" w:eastAsia="Arial Narrow" w:hAnsi="Calibri" w:cs="Arial Narrow"/>
          <w:i/>
          <w:lang w:val="en-US"/>
        </w:rPr>
        <w:t xml:space="preserve">Dec </w:t>
      </w:r>
      <w:r w:rsidRPr="002221C9">
        <w:rPr>
          <w:rFonts w:ascii="Calibri" w:eastAsia="Arial Narrow" w:hAnsi="Calibri" w:cs="Arial Narrow"/>
          <w:i/>
          <w:lang w:val="en-US"/>
        </w:rPr>
        <w:t xml:space="preserve">2014 </w:t>
      </w:r>
      <w:r w:rsidR="00EF6D34">
        <w:rPr>
          <w:rFonts w:ascii="Calibri" w:eastAsia="Arial Narrow" w:hAnsi="Calibri" w:cs="Arial Narrow"/>
          <w:i/>
          <w:lang w:val="en-US"/>
        </w:rPr>
        <w:t xml:space="preserve">to </w:t>
      </w:r>
      <w:r w:rsidRPr="002221C9">
        <w:rPr>
          <w:rFonts w:ascii="Calibri" w:eastAsia="Arial Narrow" w:hAnsi="Calibri" w:cs="Arial Narrow"/>
          <w:i/>
          <w:lang w:val="en-US"/>
        </w:rPr>
        <w:t>Feb-2015 (3 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2221C9" w:rsidRPr="002221C9" w:rsidRDefault="002221C9" w:rsidP="002221C9">
      <w:pPr>
        <w:spacing w:after="0"/>
        <w:rPr>
          <w:rFonts w:ascii="Calibri" w:eastAsia="Arial Narrow" w:hAnsi="Calibri" w:cs="Arial Narrow"/>
          <w:u w:val="single"/>
          <w:lang w:val="en-US"/>
        </w:rPr>
      </w:pPr>
      <w:r w:rsidRPr="002221C9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School 3W Academy</w:t>
      </w:r>
      <w:r w:rsidRPr="002221C9">
        <w:rPr>
          <w:rFonts w:ascii="Calibri" w:eastAsia="Arial Narrow" w:hAnsi="Calibri" w:cs="Arial Narrow"/>
          <w:b/>
          <w:bCs/>
          <w:sz w:val="24"/>
          <w:lang w:val="en-US"/>
        </w:rPr>
        <w:t xml:space="preserve"> </w:t>
      </w:r>
      <w:hyperlink r:id="rId9" w:history="1">
        <w:r w:rsidRPr="002221C9">
          <w:rPr>
            <w:rStyle w:val="Lienhypertexte"/>
            <w:rFonts w:ascii="Calibri" w:eastAsia="Arial Narrow" w:hAnsi="Calibri" w:cs="Arial Narrow"/>
            <w:b/>
            <w:bCs/>
            <w:sz w:val="24"/>
            <w:u w:val="none"/>
            <w:lang w:val="en-US"/>
          </w:rPr>
          <w:t>https://3wa.fr/</w:t>
        </w:r>
      </w:hyperlink>
      <w:r w:rsidRPr="002221C9">
        <w:rPr>
          <w:sz w:val="24"/>
          <w:lang w:val="en-US"/>
        </w:rPr>
        <w:t xml:space="preserve"> </w:t>
      </w:r>
      <w:r w:rsidRPr="002221C9">
        <w:rPr>
          <w:rFonts w:ascii="Calibri" w:eastAsia="Arial Narrow" w:hAnsi="Calibri" w:cs="Arial Narrow"/>
          <w:sz w:val="24"/>
          <w:lang w:val="en-US"/>
        </w:rPr>
        <w:t>(Paris 18e, France)</w:t>
      </w:r>
      <w:r w:rsidRPr="002221C9">
        <w:rPr>
          <w:lang w:val="en-US"/>
        </w:rPr>
        <w:tab/>
      </w:r>
      <w:r w:rsidRPr="002221C9">
        <w:rPr>
          <w:lang w:val="en-US"/>
        </w:rPr>
        <w:tab/>
        <w:t xml:space="preserve"> </w:t>
      </w:r>
    </w:p>
    <w:p w:rsidR="002221C9" w:rsidRDefault="002221C9" w:rsidP="002221C9">
      <w:pPr>
        <w:pStyle w:val="Paragraphedeliste1"/>
        <w:numPr>
          <w:ilvl w:val="0"/>
          <w:numId w:val="4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Web Developer Front and Back, HTML, CSS, JAVASCRIPT, MYSQL</w:t>
      </w:r>
    </w:p>
    <w:p w:rsidR="002221C9" w:rsidRDefault="002221C9" w:rsidP="002221C9">
      <w:pPr>
        <w:pStyle w:val="Paragraphedeliste1"/>
        <w:numPr>
          <w:ilvl w:val="0"/>
          <w:numId w:val="4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Functional models creation and content injection, Build and management of the customers site</w:t>
      </w:r>
    </w:p>
    <w:p w:rsidR="002221C9" w:rsidRDefault="002221C9" w:rsidP="002221C9">
      <w:pPr>
        <w:pStyle w:val="Paragraphedeliste1"/>
        <w:numPr>
          <w:ilvl w:val="0"/>
          <w:numId w:val="4"/>
        </w:numPr>
        <w:spacing w:before="240"/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2D games creation</w:t>
      </w:r>
    </w:p>
    <w:p w:rsidR="002221C9" w:rsidRDefault="002221C9" w:rsidP="002221C9">
      <w:pPr>
        <w:pStyle w:val="Paragraphedeliste1"/>
        <w:numPr>
          <w:ilvl w:val="0"/>
          <w:numId w:val="4"/>
        </w:numPr>
        <w:spacing w:before="240"/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Tools: Sublime text</w:t>
      </w:r>
    </w:p>
    <w:p w:rsidR="002221C9" w:rsidRDefault="002221C9" w:rsidP="002221C9">
      <w:pPr>
        <w:pStyle w:val="Paragraphedeliste1"/>
        <w:spacing w:before="240"/>
        <w:ind w:left="0"/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</w:p>
    <w:p w:rsidR="002221C9" w:rsidRDefault="002221C9" w:rsidP="00182555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</w:t>
      </w:r>
      <w:r w:rsidR="00EF6D34">
        <w:rPr>
          <w:rFonts w:ascii="Calibri" w:eastAsia="Arial Narrow" w:hAnsi="Calibri" w:cs="Arial Narrow"/>
          <w:i/>
          <w:lang w:val="en-US"/>
        </w:rPr>
        <w:t xml:space="preserve">Jul 2014 to Oct 2014 (4 </w:t>
      </w:r>
      <w:r w:rsidRPr="002221C9">
        <w:rPr>
          <w:rFonts w:ascii="Calibri" w:eastAsia="Arial Narrow" w:hAnsi="Calibri" w:cs="Arial Narrow"/>
          <w:i/>
          <w:lang w:val="en-US"/>
        </w:rPr>
        <w:t>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82555" w:rsidRPr="001F438F" w:rsidRDefault="001F438F" w:rsidP="00182555">
      <w:pPr>
        <w:spacing w:after="0"/>
        <w:rPr>
          <w:rFonts w:ascii="Calibri" w:eastAsia="Arial Narrow" w:hAnsi="Calibri" w:cs="Arial Narrow"/>
          <w:lang w:val="en-US"/>
        </w:rPr>
      </w:pPr>
      <w:r w:rsidRPr="001F438F">
        <w:rPr>
          <w:rFonts w:ascii="Calibri" w:eastAsia="Arial Narrow" w:hAnsi="Calibri" w:cs="Arial Narrow"/>
          <w:b/>
          <w:sz w:val="24"/>
          <w:u w:val="single"/>
          <w:lang w:val="en-US"/>
        </w:rPr>
        <w:t>School</w:t>
      </w:r>
      <w:r w:rsidR="00182555" w:rsidRPr="001F438F">
        <w:rPr>
          <w:rFonts w:ascii="Calibri" w:eastAsia="Arial Narrow" w:hAnsi="Calibri" w:cs="Arial Narrow"/>
          <w:b/>
          <w:sz w:val="24"/>
          <w:u w:val="single"/>
          <w:lang w:val="en-US"/>
        </w:rPr>
        <w:t xml:space="preserve"> 42</w:t>
      </w:r>
      <w:r w:rsidR="00182555" w:rsidRPr="001F438F">
        <w:rPr>
          <w:rFonts w:ascii="Calibri" w:eastAsia="Arial Narrow" w:hAnsi="Calibri" w:cs="Arial Narrow"/>
          <w:b/>
          <w:sz w:val="24"/>
          <w:lang w:val="en-US"/>
        </w:rPr>
        <w:t xml:space="preserve"> </w:t>
      </w:r>
      <w:hyperlink r:id="rId10" w:history="1">
        <w:r w:rsidR="00182555" w:rsidRPr="001F438F">
          <w:rPr>
            <w:rStyle w:val="Lienhypertexte"/>
            <w:rFonts w:ascii="Calibri" w:eastAsia="Arial Narrow" w:hAnsi="Calibri" w:cs="Arial Narrow"/>
            <w:b/>
            <w:bCs/>
            <w:sz w:val="24"/>
            <w:u w:val="none"/>
            <w:lang w:val="en-US"/>
          </w:rPr>
          <w:t>https://www.42.fr/</w:t>
        </w:r>
      </w:hyperlink>
      <w:r w:rsidR="00182555" w:rsidRPr="001F438F">
        <w:rPr>
          <w:rFonts w:ascii="Calibri" w:eastAsia="Arial Narrow" w:hAnsi="Calibri" w:cs="Arial Narrow"/>
          <w:bCs/>
          <w:sz w:val="24"/>
          <w:lang w:val="en-US"/>
        </w:rPr>
        <w:t xml:space="preserve"> (Paris, France)</w:t>
      </w:r>
    </w:p>
    <w:p w:rsidR="00665A52" w:rsidRPr="001F438F" w:rsidRDefault="00665A52" w:rsidP="00182555">
      <w:pPr>
        <w:spacing w:after="0"/>
        <w:rPr>
          <w:lang w:val="en-US"/>
        </w:rPr>
      </w:pPr>
    </w:p>
    <w:p w:rsidR="00182555" w:rsidRDefault="00182555" w:rsidP="00182555">
      <w:pPr>
        <w:pStyle w:val="Paragraphedeliste"/>
        <w:numPr>
          <w:ilvl w:val="0"/>
          <w:numId w:val="7"/>
        </w:numPr>
        <w:spacing w:after="0"/>
        <w:rPr>
          <w:lang w:val="en-US"/>
        </w:rPr>
      </w:pPr>
      <w:r w:rsidRPr="00182555">
        <w:rPr>
          <w:lang w:val="en-US"/>
        </w:rPr>
        <w:t>Development in C language in UNIX platform environment</w:t>
      </w:r>
    </w:p>
    <w:p w:rsidR="00182555" w:rsidRDefault="00182555" w:rsidP="00182555">
      <w:pPr>
        <w:pStyle w:val="Paragraphedeliste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Data Restructuration</w:t>
      </w:r>
    </w:p>
    <w:p w:rsidR="00182555" w:rsidRDefault="00182555" w:rsidP="00182555">
      <w:pPr>
        <w:pStyle w:val="Paragraphedeliste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Work on search algorithms: sort, round and Graph Theory</w:t>
      </w:r>
    </w:p>
    <w:p w:rsidR="00B578F2" w:rsidRDefault="00B578F2" w:rsidP="00182555">
      <w:pPr>
        <w:pStyle w:val="Paragraphedeliste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Data structures</w:t>
      </w:r>
      <w:r w:rsidR="00FC330F">
        <w:rPr>
          <w:lang w:val="en-US"/>
        </w:rPr>
        <w:t>: lists, hash, trees, tables</w:t>
      </w:r>
    </w:p>
    <w:p w:rsidR="00FC330F" w:rsidRDefault="00FC330F" w:rsidP="00FC330F">
      <w:pPr>
        <w:pStyle w:val="Paragraphedeliste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hub, Vim, Sublime text</w:t>
      </w:r>
    </w:p>
    <w:p w:rsidR="001B1250" w:rsidRDefault="001B1250" w:rsidP="001B1250">
      <w:pPr>
        <w:pStyle w:val="Paragraphedeliste"/>
        <w:spacing w:after="0"/>
        <w:rPr>
          <w:lang w:val="en-US"/>
        </w:rPr>
      </w:pPr>
    </w:p>
    <w:p w:rsidR="00FC330F" w:rsidRDefault="00FC330F" w:rsidP="00FC330F">
      <w:pPr>
        <w:pStyle w:val="Paragraphedeliste1"/>
        <w:numPr>
          <w:ilvl w:val="0"/>
          <w:numId w:val="1"/>
        </w:numPr>
        <w:tabs>
          <w:tab w:val="left" w:pos="851"/>
          <w:tab w:val="left" w:pos="1393"/>
          <w:tab w:val="left" w:pos="1676"/>
          <w:tab w:val="left" w:pos="1985"/>
          <w:tab w:val="left" w:pos="2835"/>
        </w:tabs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  <w:r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  <w:t>WORK EXPERIENCE</w:t>
      </w:r>
    </w:p>
    <w:p w:rsidR="00FC330F" w:rsidRDefault="00FC330F" w:rsidP="00FC330F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2060"/>
          <w:sz w:val="24"/>
          <w:szCs w:val="24"/>
          <w:lang w:val="en-US"/>
        </w:rPr>
      </w:pPr>
    </w:p>
    <w:p w:rsidR="00FC330F" w:rsidRPr="00FC330F" w:rsidRDefault="00FC330F" w:rsidP="00FC330F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2012 to Jun 2014 (2 year</w:t>
      </w:r>
      <w:r w:rsidRPr="002221C9">
        <w:rPr>
          <w:rFonts w:ascii="Calibri" w:eastAsia="Arial Narrow" w:hAnsi="Calibri" w:cs="Arial Narrow"/>
          <w:i/>
          <w:lang w:val="en-US"/>
        </w:rPr>
        <w:t>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FC330F" w:rsidRPr="00FD3760" w:rsidRDefault="00FC330F" w:rsidP="00FC330F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 xml:space="preserve">Web developer, </w:t>
      </w:r>
      <w:proofErr w:type="spellStart"/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>Neurones</w:t>
      </w:r>
      <w:proofErr w:type="spellEnd"/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 xml:space="preserve"> IT</w:t>
      </w:r>
    </w:p>
    <w:p w:rsidR="00FC330F" w:rsidRDefault="00FC330F" w:rsidP="00FC330F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lang w:val="en-US"/>
        </w:rPr>
      </w:pPr>
    </w:p>
    <w:p w:rsidR="00FC330F" w:rsidRDefault="00FC330F" w:rsidP="00FC330F">
      <w:pPr>
        <w:spacing w:after="0"/>
        <w:rPr>
          <w:lang w:val="en-US"/>
        </w:rPr>
      </w:pPr>
      <w:r w:rsidRPr="00FC330F">
        <w:rPr>
          <w:u w:val="single"/>
          <w:lang w:val="en-US"/>
        </w:rPr>
        <w:t>Projects</w:t>
      </w:r>
      <w:r>
        <w:rPr>
          <w:lang w:val="en-US"/>
        </w:rPr>
        <w:t xml:space="preserve">: </w:t>
      </w:r>
    </w:p>
    <w:p w:rsidR="00FC330F" w:rsidRDefault="00FC330F" w:rsidP="00FC330F">
      <w:pPr>
        <w:spacing w:after="0"/>
        <w:rPr>
          <w:lang w:val="en-US"/>
        </w:rPr>
      </w:pPr>
    </w:p>
    <w:p w:rsidR="00FC330F" w:rsidRPr="00FC330F" w:rsidRDefault="00FC330F" w:rsidP="00FC330F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-Mar </w:t>
      </w:r>
      <w:r w:rsidRPr="00FC330F">
        <w:rPr>
          <w:rFonts w:ascii="Calibri" w:eastAsia="Arial Narrow" w:hAnsi="Calibri" w:cs="Arial Narrow"/>
          <w:i/>
          <w:lang w:val="en-US"/>
        </w:rPr>
        <w:t>to Jun 2014 (4 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FC330F" w:rsidRPr="00FC330F" w:rsidRDefault="00FC330F" w:rsidP="00FC330F">
      <w:pPr>
        <w:spacing w:after="0"/>
        <w:rPr>
          <w:sz w:val="24"/>
          <w:lang w:val="en-US"/>
        </w:rPr>
      </w:pPr>
      <w:proofErr w:type="spellStart"/>
      <w:proofErr w:type="gramStart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Sanofi</w:t>
      </w:r>
      <w:proofErr w:type="spellEnd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  (</w:t>
      </w:r>
      <w:proofErr w:type="gramEnd"/>
      <w:r w:rsidRPr="00FC330F">
        <w:rPr>
          <w:rFonts w:ascii="Calibri" w:eastAsia="Arial Narrow" w:hAnsi="Calibri" w:cs="Arial Narrow"/>
          <w:b/>
          <w:sz w:val="24"/>
          <w:u w:val="single"/>
          <w:lang w:val="en-US"/>
        </w:rPr>
        <w:t>Pharmaceutical)</w:t>
      </w:r>
      <w:r w:rsidRPr="00FC330F">
        <w:rPr>
          <w:rFonts w:ascii="Calibri" w:eastAsia="Arial Narrow" w:hAnsi="Calibri" w:cs="Arial Narrow"/>
          <w:sz w:val="24"/>
          <w:lang w:val="en-US"/>
        </w:rPr>
        <w:t xml:space="preserve"> (Massy, France)</w:t>
      </w:r>
    </w:p>
    <w:p w:rsidR="00FC330F" w:rsidRPr="00FC330F" w:rsidRDefault="00FC330F" w:rsidP="00FC330F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Installation, integration and upgrade (hardware, software and infrastructure components, various IT equipment)</w:t>
      </w:r>
    </w:p>
    <w:p w:rsidR="00FC330F" w:rsidRDefault="00FC330F" w:rsidP="00FC330F">
      <w:pPr>
        <w:pStyle w:val="Paragraphedeliste1"/>
        <w:numPr>
          <w:ilvl w:val="0"/>
          <w:numId w:val="8"/>
        </w:numPr>
        <w:rPr>
          <w:rFonts w:ascii="Calibri" w:eastAsia="Arial Narrow" w:hAnsi="Calibri" w:cs="Arial Narrow"/>
          <w:sz w:val="22"/>
          <w:szCs w:val="22"/>
          <w:u w:val="single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Remote maintenance</w:t>
      </w:r>
    </w:p>
    <w:p w:rsidR="00FC330F" w:rsidRDefault="00FC330F" w:rsidP="00FC330F">
      <w:pPr>
        <w:spacing w:after="0"/>
        <w:rPr>
          <w:lang w:val="en-US"/>
        </w:rPr>
      </w:pPr>
    </w:p>
    <w:p w:rsidR="00FC330F" w:rsidRPr="00FC330F" w:rsidRDefault="00FC330F" w:rsidP="00FC330F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-Jan </w:t>
      </w:r>
      <w:r w:rsidRPr="00FC330F">
        <w:rPr>
          <w:rFonts w:ascii="Calibri" w:eastAsia="Arial Narrow" w:hAnsi="Calibri" w:cs="Arial Narrow"/>
          <w:i/>
          <w:lang w:val="en-US"/>
        </w:rPr>
        <w:t xml:space="preserve">to </w:t>
      </w:r>
      <w:r>
        <w:rPr>
          <w:rFonts w:ascii="Calibri" w:eastAsia="Arial Narrow" w:hAnsi="Calibri" w:cs="Arial Narrow"/>
          <w:i/>
          <w:lang w:val="en-US"/>
        </w:rPr>
        <w:t>March 2014 (3</w:t>
      </w:r>
      <w:r w:rsidRPr="00FC330F">
        <w:rPr>
          <w:rFonts w:ascii="Calibri" w:eastAsia="Arial Narrow" w:hAnsi="Calibri" w:cs="Arial Narrow"/>
          <w:i/>
          <w:lang w:val="en-US"/>
        </w:rPr>
        <w:t xml:space="preserve"> 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FC330F" w:rsidRDefault="00FC330F" w:rsidP="00FC330F">
      <w:pPr>
        <w:spacing w:after="0"/>
        <w:rPr>
          <w:rFonts w:ascii="Calibri" w:eastAsia="Arial Narrow" w:hAnsi="Calibri" w:cs="Arial Narrow"/>
          <w:sz w:val="24"/>
          <w:lang w:val="en-US"/>
        </w:rPr>
      </w:pPr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PO-</w:t>
      </w:r>
      <w:proofErr w:type="spellStart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Plasctic</w:t>
      </w:r>
      <w:proofErr w:type="spellEnd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 </w:t>
      </w:r>
      <w:proofErr w:type="spellStart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Omnium</w:t>
      </w:r>
      <w:proofErr w:type="spellEnd"/>
      <w:r w:rsidRPr="00FC330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 </w:t>
      </w:r>
      <w:r w:rsidRPr="00FC330F">
        <w:rPr>
          <w:rFonts w:ascii="Calibri" w:eastAsia="Arial Narrow" w:hAnsi="Calibri" w:cs="Arial Narrow"/>
          <w:b/>
          <w:sz w:val="24"/>
          <w:u w:val="single"/>
          <w:lang w:val="en-US"/>
        </w:rPr>
        <w:t>(Paper Plastic)</w:t>
      </w:r>
      <w:r>
        <w:rPr>
          <w:rFonts w:ascii="Calibri" w:eastAsia="Arial Narrow" w:hAnsi="Calibri" w:cs="Arial Narrow"/>
          <w:lang w:val="en-US"/>
        </w:rPr>
        <w:t xml:space="preserve"> </w:t>
      </w:r>
      <w:r w:rsidRPr="00FC330F">
        <w:rPr>
          <w:rFonts w:ascii="Calibri" w:eastAsia="Arial Narrow" w:hAnsi="Calibri" w:cs="Arial Narrow"/>
          <w:sz w:val="24"/>
          <w:lang w:val="en-US"/>
        </w:rPr>
        <w:t>(Lyon, France)</w:t>
      </w:r>
    </w:p>
    <w:p w:rsidR="00734AD0" w:rsidRDefault="00734AD0" w:rsidP="00734AD0">
      <w:pPr>
        <w:pStyle w:val="Paragraphedeliste1"/>
        <w:numPr>
          <w:ilvl w:val="0"/>
          <w:numId w:val="9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IT technical support, administrative tasks, inventory and deployment (200 workstations)</w:t>
      </w:r>
    </w:p>
    <w:p w:rsidR="00734AD0" w:rsidRDefault="00734AD0" w:rsidP="00734AD0">
      <w:pPr>
        <w:pStyle w:val="Paragraphedeliste1"/>
        <w:numPr>
          <w:ilvl w:val="0"/>
          <w:numId w:val="9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Managing the transition from Windows XP to Windows 7</w:t>
      </w:r>
    </w:p>
    <w:p w:rsidR="00357D7E" w:rsidRDefault="00357D7E" w:rsidP="00357D7E">
      <w:pPr>
        <w:pStyle w:val="Paragraphedeliste1"/>
        <w:tabs>
          <w:tab w:val="left" w:pos="1701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357D7E" w:rsidRPr="00357D7E" w:rsidRDefault="00357D7E" w:rsidP="00357D7E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-Dec </w:t>
      </w:r>
      <w:r w:rsidRPr="00FC330F">
        <w:rPr>
          <w:rFonts w:ascii="Calibri" w:eastAsia="Arial Narrow" w:hAnsi="Calibri" w:cs="Arial Narrow"/>
          <w:i/>
          <w:lang w:val="en-US"/>
        </w:rPr>
        <w:t xml:space="preserve">to </w:t>
      </w:r>
      <w:r>
        <w:rPr>
          <w:rFonts w:ascii="Calibri" w:eastAsia="Arial Narrow" w:hAnsi="Calibri" w:cs="Arial Narrow"/>
          <w:i/>
          <w:lang w:val="en-US"/>
        </w:rPr>
        <w:t>Jan 2013 (1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 w:rsidR="00733B71">
        <w:rPr>
          <w:rFonts w:ascii="Calibri" w:eastAsia="Arial Narrow" w:hAnsi="Calibri" w:cs="Arial Narrow"/>
          <w:i/>
          <w:lang w:val="en-US"/>
        </w:rPr>
        <w:t>nth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357D7E" w:rsidRPr="00357D7E" w:rsidRDefault="00357D7E" w:rsidP="00357D7E">
      <w:pPr>
        <w:pStyle w:val="Paragraphedeliste1"/>
        <w:tabs>
          <w:tab w:val="left" w:pos="1701"/>
        </w:tabs>
        <w:ind w:left="0"/>
        <w:rPr>
          <w:rFonts w:ascii="Calibri" w:eastAsia="Arial Narrow" w:hAnsi="Calibri" w:cs="Arial Narrow"/>
          <w:sz w:val="24"/>
          <w:szCs w:val="22"/>
        </w:rPr>
      </w:pPr>
      <w:r w:rsidRPr="00357D7E">
        <w:rPr>
          <w:rFonts w:ascii="Calibri" w:eastAsia="Arial Narrow" w:hAnsi="Calibri" w:cs="Arial Narrow"/>
          <w:b/>
          <w:bCs/>
          <w:sz w:val="24"/>
          <w:szCs w:val="22"/>
          <w:u w:val="single"/>
        </w:rPr>
        <w:t xml:space="preserve">RFF </w:t>
      </w:r>
      <w:r w:rsidRPr="00357D7E">
        <w:rPr>
          <w:rFonts w:ascii="Calibri" w:eastAsia="Arial Narrow" w:hAnsi="Calibri" w:cs="Arial Narrow"/>
          <w:b/>
          <w:sz w:val="24"/>
          <w:szCs w:val="22"/>
          <w:u w:val="single"/>
        </w:rPr>
        <w:t>(</w:t>
      </w:r>
      <w:proofErr w:type="spellStart"/>
      <w:r w:rsidRPr="00357D7E">
        <w:rPr>
          <w:rFonts w:ascii="Calibri" w:eastAsia="Arial Narrow" w:hAnsi="Calibri" w:cs="Arial Narrow"/>
          <w:b/>
          <w:sz w:val="24"/>
          <w:szCs w:val="22"/>
          <w:u w:val="single"/>
        </w:rPr>
        <w:t>Logistics</w:t>
      </w:r>
      <w:proofErr w:type="spellEnd"/>
      <w:r w:rsidRPr="00357D7E">
        <w:rPr>
          <w:rFonts w:ascii="Calibri" w:eastAsia="Arial Narrow" w:hAnsi="Calibri" w:cs="Arial Narrow"/>
          <w:b/>
          <w:sz w:val="24"/>
          <w:szCs w:val="22"/>
          <w:u w:val="single"/>
        </w:rPr>
        <w:t xml:space="preserve"> Train Transport)</w:t>
      </w:r>
      <w:r w:rsidRPr="00357D7E">
        <w:rPr>
          <w:rFonts w:ascii="Calibri" w:eastAsia="Arial Narrow" w:hAnsi="Calibri" w:cs="Arial Narrow"/>
          <w:sz w:val="24"/>
          <w:szCs w:val="22"/>
        </w:rPr>
        <w:t xml:space="preserve"> </w:t>
      </w:r>
      <w:r w:rsidRPr="00357D7E">
        <w:rPr>
          <w:rFonts w:ascii="Calibri" w:eastAsia="Arial Narrow" w:hAnsi="Calibri" w:cs="Arial Narrow"/>
          <w:bCs/>
          <w:sz w:val="24"/>
          <w:szCs w:val="22"/>
        </w:rPr>
        <w:t xml:space="preserve"> (</w:t>
      </w:r>
      <w:r w:rsidRPr="00357D7E">
        <w:rPr>
          <w:rFonts w:ascii="Calibri" w:eastAsia="Arial Narrow" w:hAnsi="Calibri" w:cs="Arial Narrow"/>
          <w:sz w:val="24"/>
          <w:szCs w:val="22"/>
        </w:rPr>
        <w:t>Ivry sur Seine, France)</w:t>
      </w:r>
    </w:p>
    <w:p w:rsidR="00734AD0" w:rsidRPr="00357D7E" w:rsidRDefault="00357D7E" w:rsidP="00357D7E">
      <w:pPr>
        <w:pStyle w:val="Paragraphedeliste1"/>
        <w:numPr>
          <w:ilvl w:val="0"/>
          <w:numId w:val="10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Network administrator and technician</w:t>
      </w:r>
    </w:p>
    <w:p w:rsidR="00357D7E" w:rsidRDefault="00357D7E" w:rsidP="00357D7E">
      <w:pPr>
        <w:pStyle w:val="Paragraphedeliste1"/>
        <w:numPr>
          <w:ilvl w:val="0"/>
          <w:numId w:val="10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Responsible for diagnosing and solving technical problems by phone or remotely</w:t>
      </w:r>
    </w:p>
    <w:p w:rsidR="00357D7E" w:rsidRDefault="00357D7E" w:rsidP="00357D7E">
      <w:pPr>
        <w:pStyle w:val="Paragraphedeliste1"/>
        <w:numPr>
          <w:ilvl w:val="0"/>
          <w:numId w:val="10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Applications creation: extension of IT accounts (internal tools)</w:t>
      </w:r>
    </w:p>
    <w:p w:rsidR="00357D7E" w:rsidRPr="00357D7E" w:rsidRDefault="00357D7E" w:rsidP="00357D7E">
      <w:pPr>
        <w:pStyle w:val="Paragraphedeliste1"/>
        <w:numPr>
          <w:ilvl w:val="0"/>
          <w:numId w:val="10"/>
        </w:numPr>
        <w:tabs>
          <w:tab w:val="left" w:pos="1701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Extension, removal and creation of user accounts (Active Directory)</w:t>
      </w:r>
    </w:p>
    <w:p w:rsidR="00FC330F" w:rsidRDefault="00FC330F" w:rsidP="00FC330F">
      <w:pPr>
        <w:spacing w:after="0"/>
        <w:rPr>
          <w:sz w:val="24"/>
          <w:lang w:val="en-US"/>
        </w:rPr>
      </w:pPr>
    </w:p>
    <w:p w:rsidR="00733B71" w:rsidRPr="00357D7E" w:rsidRDefault="00733B71" w:rsidP="00733B71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-Nov </w:t>
      </w:r>
      <w:r w:rsidRPr="00FC330F">
        <w:rPr>
          <w:rFonts w:ascii="Calibri" w:eastAsia="Arial Narrow" w:hAnsi="Calibri" w:cs="Arial Narrow"/>
          <w:i/>
          <w:lang w:val="en-US"/>
        </w:rPr>
        <w:t xml:space="preserve">to </w:t>
      </w:r>
      <w:r>
        <w:rPr>
          <w:rFonts w:ascii="Calibri" w:eastAsia="Arial Narrow" w:hAnsi="Calibri" w:cs="Arial Narrow"/>
          <w:i/>
          <w:lang w:val="en-US"/>
        </w:rPr>
        <w:t>Oct 2013 (1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733B71" w:rsidRPr="00733B71" w:rsidRDefault="00733B71" w:rsidP="00733B71">
      <w:pPr>
        <w:tabs>
          <w:tab w:val="left" w:pos="0"/>
          <w:tab w:val="left" w:pos="1701"/>
          <w:tab w:val="left" w:pos="1843"/>
          <w:tab w:val="left" w:pos="2268"/>
        </w:tabs>
        <w:spacing w:after="0"/>
        <w:rPr>
          <w:rFonts w:ascii="Calibri" w:eastAsia="Arial Narrow" w:hAnsi="Calibri" w:cs="Arial Narrow"/>
          <w:b/>
          <w:sz w:val="24"/>
          <w:u w:val="single"/>
          <w:lang w:val="en-US"/>
        </w:rPr>
      </w:pPr>
      <w:r w:rsidRPr="00733B71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CEA </w:t>
      </w:r>
      <w:r w:rsidRPr="00733B71">
        <w:rPr>
          <w:rFonts w:ascii="Calibri" w:eastAsia="Arial Narrow" w:hAnsi="Calibri" w:cs="Arial Narrow"/>
          <w:b/>
          <w:sz w:val="24"/>
          <w:u w:val="single"/>
          <w:lang w:val="en-US"/>
        </w:rPr>
        <w:t>(Nuclear Laboratory)</w:t>
      </w:r>
      <w:r w:rsidRPr="00733B71">
        <w:rPr>
          <w:rFonts w:ascii="Calibri" w:eastAsia="Arial Narrow" w:hAnsi="Calibri" w:cs="Arial Narrow"/>
          <w:bCs/>
          <w:sz w:val="24"/>
          <w:lang w:val="en-US"/>
        </w:rPr>
        <w:t xml:space="preserve"> (</w:t>
      </w:r>
      <w:proofErr w:type="spellStart"/>
      <w:r w:rsidRPr="00733B71">
        <w:rPr>
          <w:rFonts w:ascii="Calibri" w:eastAsia="Arial Narrow" w:hAnsi="Calibri" w:cs="Arial Narrow"/>
          <w:sz w:val="24"/>
          <w:lang w:val="en-US"/>
        </w:rPr>
        <w:t>Fontenay</w:t>
      </w:r>
      <w:proofErr w:type="spellEnd"/>
      <w:r w:rsidRPr="00733B71">
        <w:rPr>
          <w:rFonts w:ascii="Calibri" w:eastAsia="Arial Narrow" w:hAnsi="Calibri" w:cs="Arial Narrow"/>
          <w:sz w:val="24"/>
          <w:lang w:val="en-US"/>
        </w:rPr>
        <w:t xml:space="preserve"> aux Roses, France)</w:t>
      </w:r>
    </w:p>
    <w:p w:rsidR="00733B71" w:rsidRPr="00733B71" w:rsidRDefault="00733B71" w:rsidP="00733B71">
      <w:pPr>
        <w:pStyle w:val="Paragraphedeliste"/>
        <w:numPr>
          <w:ilvl w:val="0"/>
          <w:numId w:val="11"/>
        </w:numPr>
        <w:spacing w:after="0"/>
        <w:rPr>
          <w:sz w:val="24"/>
          <w:lang w:val="en-US"/>
        </w:rPr>
      </w:pPr>
      <w:r>
        <w:rPr>
          <w:rFonts w:ascii="Calibri" w:eastAsia="Arial Narrow" w:hAnsi="Calibri" w:cs="Arial Narrow"/>
          <w:lang w:val="en-US"/>
        </w:rPr>
        <w:t>Remote and on-site interventions for all type of applications (maintenance, development support, software and hardware)</w:t>
      </w:r>
    </w:p>
    <w:p w:rsidR="00733B71" w:rsidRDefault="00733B71" w:rsidP="00733B71">
      <w:pPr>
        <w:pStyle w:val="Paragraphedeliste1"/>
        <w:numPr>
          <w:ilvl w:val="0"/>
          <w:numId w:val="11"/>
        </w:numPr>
        <w:tabs>
          <w:tab w:val="left" w:pos="1130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Workstations preparation, delivery and configuration (Windows and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MacOS</w:t>
      </w:r>
      <w:proofErr w:type="spellEnd"/>
      <w:r>
        <w:rPr>
          <w:rFonts w:ascii="Calibri" w:eastAsia="Arial Narrow" w:hAnsi="Calibri" w:cs="Arial Narrow"/>
          <w:sz w:val="22"/>
          <w:szCs w:val="22"/>
          <w:lang w:val="en-US"/>
        </w:rPr>
        <w:t>)</w:t>
      </w:r>
    </w:p>
    <w:p w:rsidR="00733B71" w:rsidRDefault="00733B71" w:rsidP="00733B71">
      <w:pPr>
        <w:pStyle w:val="Paragraphedeliste1"/>
        <w:numPr>
          <w:ilvl w:val="0"/>
          <w:numId w:val="11"/>
        </w:numPr>
        <w:tabs>
          <w:tab w:val="left" w:pos="1130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Administrative management: user accounts creation, edition and deletion</w:t>
      </w:r>
    </w:p>
    <w:p w:rsidR="00733B71" w:rsidRDefault="00733B71" w:rsidP="00733B71">
      <w:pPr>
        <w:pStyle w:val="Paragraphedeliste1"/>
        <w:numPr>
          <w:ilvl w:val="0"/>
          <w:numId w:val="11"/>
        </w:numPr>
        <w:tabs>
          <w:tab w:val="left" w:pos="1130"/>
        </w:tabs>
        <w:rPr>
          <w:rFonts w:ascii="Calibri" w:eastAsia="Arial Narrow" w:hAnsi="Calibri" w:cs="Arial Narrow"/>
          <w:sz w:val="22"/>
          <w:szCs w:val="22"/>
          <w:u w:val="single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Windows administration servers, print servers and application server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licences</w:t>
      </w:r>
      <w:proofErr w:type="spellEnd"/>
    </w:p>
    <w:p w:rsidR="00733B71" w:rsidRDefault="00733B71" w:rsidP="00733B71">
      <w:pPr>
        <w:spacing w:after="0"/>
        <w:rPr>
          <w:sz w:val="24"/>
          <w:lang w:val="en-US"/>
        </w:rPr>
      </w:pPr>
    </w:p>
    <w:p w:rsidR="00733B71" w:rsidRPr="00357D7E" w:rsidRDefault="00733B71" w:rsidP="00733B71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-Sept to Nov 2013 (3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733B71" w:rsidRDefault="00733B71" w:rsidP="00733B71">
      <w:pPr>
        <w:spacing w:after="0"/>
        <w:rPr>
          <w:rFonts w:ascii="Calibri" w:eastAsia="Arial Narrow" w:hAnsi="Calibri" w:cs="Arial Narrow"/>
          <w:i/>
          <w:sz w:val="24"/>
        </w:rPr>
      </w:pPr>
      <w:r w:rsidRPr="00733B71">
        <w:rPr>
          <w:rFonts w:ascii="Calibri" w:eastAsia="Arial Narrow" w:hAnsi="Calibri" w:cs="Arial Narrow"/>
          <w:b/>
          <w:bCs/>
          <w:sz w:val="24"/>
          <w:u w:val="single"/>
        </w:rPr>
        <w:t xml:space="preserve">Les Echos </w:t>
      </w:r>
      <w:r w:rsidRPr="00733B71">
        <w:rPr>
          <w:rFonts w:ascii="Calibri" w:eastAsia="Arial Narrow" w:hAnsi="Calibri" w:cs="Arial Narrow"/>
          <w:b/>
          <w:sz w:val="24"/>
          <w:u w:val="single"/>
        </w:rPr>
        <w:t>(</w:t>
      </w:r>
      <w:proofErr w:type="spellStart"/>
      <w:r w:rsidRPr="00733B71">
        <w:rPr>
          <w:rFonts w:ascii="Calibri" w:eastAsia="Arial Narrow" w:hAnsi="Calibri" w:cs="Arial Narrow"/>
          <w:b/>
          <w:sz w:val="24"/>
          <w:u w:val="single"/>
        </w:rPr>
        <w:t>Newspaper</w:t>
      </w:r>
      <w:proofErr w:type="spellEnd"/>
      <w:r w:rsidRPr="00733B71">
        <w:rPr>
          <w:rFonts w:ascii="Calibri" w:eastAsia="Arial Narrow" w:hAnsi="Calibri" w:cs="Arial Narrow"/>
          <w:b/>
          <w:sz w:val="24"/>
          <w:u w:val="single"/>
        </w:rPr>
        <w:t>)</w:t>
      </w:r>
      <w:r w:rsidRPr="00733B71">
        <w:rPr>
          <w:rFonts w:ascii="Calibri" w:eastAsia="Arial Narrow" w:hAnsi="Calibri" w:cs="Arial Narrow"/>
          <w:sz w:val="24"/>
        </w:rPr>
        <w:t xml:space="preserve"> (</w:t>
      </w:r>
      <w:r w:rsidRPr="00733B71">
        <w:rPr>
          <w:rStyle w:val="xbe"/>
          <w:rFonts w:ascii="Calibri" w:eastAsia="Arial Narrow" w:hAnsi="Calibri" w:cs="Arial Narrow"/>
          <w:sz w:val="24"/>
        </w:rPr>
        <w:t>Paris</w:t>
      </w:r>
      <w:r w:rsidRPr="00733B71">
        <w:rPr>
          <w:rFonts w:ascii="Calibri" w:eastAsia="Arial Narrow" w:hAnsi="Calibri" w:cs="Arial Narrow"/>
          <w:sz w:val="24"/>
        </w:rPr>
        <w:t>, France)</w:t>
      </w:r>
    </w:p>
    <w:p w:rsidR="00733B71" w:rsidRPr="00B537FD" w:rsidRDefault="00B537FD" w:rsidP="00B537FD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Deployment (150 workstations), migration Windows XP to Windows 7</w:t>
      </w:r>
    </w:p>
    <w:p w:rsidR="00B537FD" w:rsidRPr="00B537FD" w:rsidRDefault="00B537FD" w:rsidP="00B537FD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 xml:space="preserve">Knowledge base management and process edition, </w:t>
      </w:r>
      <w:r w:rsidRPr="00BD07D5">
        <w:rPr>
          <w:rFonts w:ascii="Calibri" w:eastAsia="Arial Narrow" w:hAnsi="Calibri" w:cs="Arial Narrow"/>
          <w:lang w:val="en-US"/>
        </w:rPr>
        <w:t>management appointments</w:t>
      </w:r>
    </w:p>
    <w:p w:rsidR="00B537FD" w:rsidRDefault="00B537FD" w:rsidP="00B537FD">
      <w:pPr>
        <w:pStyle w:val="Paragraphedeliste1"/>
        <w:numPr>
          <w:ilvl w:val="0"/>
          <w:numId w:val="1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</w:rPr>
      </w:pPr>
      <w:r>
        <w:rPr>
          <w:rFonts w:ascii="Calibri" w:eastAsia="Arial Narrow" w:hAnsi="Calibri" w:cs="Arial Narrow"/>
          <w:sz w:val="22"/>
          <w:szCs w:val="22"/>
        </w:rPr>
        <w:t>Ticket management in GLPI (Gestion Libre de Parc Informatique)</w:t>
      </w:r>
    </w:p>
    <w:p w:rsidR="00B537FD" w:rsidRPr="00B537FD" w:rsidRDefault="00B537FD" w:rsidP="00B537FD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 xml:space="preserve">Operating system : Windows XP, Windows Seven, </w:t>
      </w:r>
      <w:proofErr w:type="spellStart"/>
      <w:r>
        <w:rPr>
          <w:rFonts w:ascii="Calibri" w:eastAsia="Arial Narrow" w:hAnsi="Calibri" w:cs="Arial Narrow"/>
          <w:lang w:val="en-US"/>
        </w:rPr>
        <w:t>MacOS</w:t>
      </w:r>
      <w:proofErr w:type="spellEnd"/>
      <w:r>
        <w:rPr>
          <w:rFonts w:ascii="Calibri" w:eastAsia="Arial Narrow" w:hAnsi="Calibri" w:cs="Arial Narrow"/>
          <w:lang w:val="en-US"/>
        </w:rPr>
        <w:t>, Office 2010</w:t>
      </w:r>
    </w:p>
    <w:p w:rsidR="00B537FD" w:rsidRPr="00CA566B" w:rsidRDefault="00B537FD" w:rsidP="00B537FD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Lotus Notes 8.5.5 messaging</w:t>
      </w:r>
    </w:p>
    <w:p w:rsidR="00CA566B" w:rsidRDefault="00CA566B" w:rsidP="00CA566B">
      <w:pPr>
        <w:spacing w:after="0"/>
        <w:rPr>
          <w:lang w:val="en-US"/>
        </w:rPr>
      </w:pPr>
    </w:p>
    <w:p w:rsidR="00CA566B" w:rsidRPr="00357D7E" w:rsidRDefault="00CA566B" w:rsidP="00CA566B">
      <w:pPr>
        <w:spacing w:after="0"/>
        <w:rPr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to May 2013 (5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CA566B" w:rsidRDefault="00CA566B" w:rsidP="00CA566B">
      <w:pPr>
        <w:spacing w:after="0"/>
        <w:rPr>
          <w:rFonts w:ascii="Calibri" w:eastAsia="Arial Narrow" w:hAnsi="Calibri" w:cs="Arial Narrow"/>
          <w:sz w:val="24"/>
          <w:lang w:val="en-US"/>
        </w:rPr>
      </w:pPr>
      <w:proofErr w:type="spellStart"/>
      <w:r w:rsidRPr="00CA566B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Celgenes</w:t>
      </w:r>
      <w:proofErr w:type="spellEnd"/>
      <w:r w:rsidRPr="00CA566B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 </w:t>
      </w:r>
      <w:r w:rsidRPr="00CA566B">
        <w:rPr>
          <w:rFonts w:ascii="Calibri" w:eastAsia="Arial Narrow" w:hAnsi="Calibri" w:cs="Arial Narrow"/>
          <w:b/>
          <w:sz w:val="24"/>
          <w:u w:val="single"/>
          <w:lang w:val="en-US"/>
        </w:rPr>
        <w:t>(Pharmaceutical Laboratory Cancer Research)</w:t>
      </w:r>
      <w:r>
        <w:rPr>
          <w:rFonts w:ascii="Calibri" w:eastAsia="Arial Narrow" w:hAnsi="Calibri" w:cs="Arial Narrow"/>
          <w:sz w:val="24"/>
          <w:lang w:val="en-US"/>
        </w:rPr>
        <w:t xml:space="preserve"> (</w:t>
      </w:r>
      <w:r w:rsidRPr="00CA566B">
        <w:rPr>
          <w:rFonts w:ascii="Calibri" w:eastAsia="Arial Narrow" w:hAnsi="Calibri" w:cs="Arial Narrow"/>
          <w:sz w:val="24"/>
          <w:lang w:val="en-US"/>
        </w:rPr>
        <w:t>Paris, France</w:t>
      </w:r>
      <w:r>
        <w:rPr>
          <w:rFonts w:ascii="Calibri" w:eastAsia="Arial Narrow" w:hAnsi="Calibri" w:cs="Arial Narrow"/>
          <w:sz w:val="24"/>
          <w:lang w:val="en-US"/>
        </w:rPr>
        <w:t>)</w:t>
      </w:r>
    </w:p>
    <w:p w:rsidR="00CA566B" w:rsidRPr="0017391F" w:rsidRDefault="0017391F" w:rsidP="00CA566B">
      <w:pPr>
        <w:pStyle w:val="Paragraphedeliste"/>
        <w:numPr>
          <w:ilvl w:val="0"/>
          <w:numId w:val="15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Updating 200 workstations (Windows XP to Windows 7)</w:t>
      </w:r>
    </w:p>
    <w:p w:rsidR="0017391F" w:rsidRPr="0017391F" w:rsidRDefault="0017391F" w:rsidP="00CA566B">
      <w:pPr>
        <w:pStyle w:val="Paragraphedeliste"/>
        <w:numPr>
          <w:ilvl w:val="0"/>
          <w:numId w:val="15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color w:val="000000"/>
          <w:lang w:val="en-US"/>
        </w:rPr>
        <w:t>Management of users data</w:t>
      </w:r>
    </w:p>
    <w:p w:rsidR="0017391F" w:rsidRPr="0017391F" w:rsidRDefault="0017391F" w:rsidP="00CA566B">
      <w:pPr>
        <w:pStyle w:val="Paragraphedeliste"/>
        <w:numPr>
          <w:ilvl w:val="0"/>
          <w:numId w:val="15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 xml:space="preserve">Technician for mobile devices using </w:t>
      </w:r>
      <w:proofErr w:type="spellStart"/>
      <w:r>
        <w:rPr>
          <w:rFonts w:ascii="Calibri" w:eastAsia="Arial Narrow" w:hAnsi="Calibri" w:cs="Arial Narrow"/>
          <w:lang w:val="en-US"/>
        </w:rPr>
        <w:t>Airwatch</w:t>
      </w:r>
      <w:proofErr w:type="spellEnd"/>
      <w:r>
        <w:rPr>
          <w:rFonts w:ascii="Calibri" w:eastAsia="Arial Narrow" w:hAnsi="Calibri" w:cs="Arial Narrow"/>
          <w:lang w:val="en-US"/>
        </w:rPr>
        <w:t xml:space="preserve"> (</w:t>
      </w:r>
      <w:proofErr w:type="spellStart"/>
      <w:r>
        <w:rPr>
          <w:rFonts w:ascii="Calibri" w:eastAsia="Arial Narrow" w:hAnsi="Calibri" w:cs="Arial Narrow"/>
          <w:lang w:val="en-US"/>
        </w:rPr>
        <w:t>ipad</w:t>
      </w:r>
      <w:proofErr w:type="spellEnd"/>
      <w:r>
        <w:rPr>
          <w:rFonts w:ascii="Calibri" w:eastAsia="Arial Narrow" w:hAnsi="Calibri" w:cs="Arial Narrow"/>
          <w:lang w:val="en-US"/>
        </w:rPr>
        <w:t xml:space="preserve">, </w:t>
      </w:r>
      <w:proofErr w:type="spellStart"/>
      <w:r>
        <w:rPr>
          <w:rFonts w:ascii="Calibri" w:eastAsia="Arial Narrow" w:hAnsi="Calibri" w:cs="Arial Narrow"/>
          <w:lang w:val="en-US"/>
        </w:rPr>
        <w:t>iphone</w:t>
      </w:r>
      <w:proofErr w:type="spellEnd"/>
      <w:r>
        <w:rPr>
          <w:rFonts w:ascii="Calibri" w:eastAsia="Arial Narrow" w:hAnsi="Calibri" w:cs="Arial Narrow"/>
          <w:lang w:val="en-US"/>
        </w:rPr>
        <w:t>, BlackBerry)</w:t>
      </w:r>
    </w:p>
    <w:p w:rsidR="0017391F" w:rsidRPr="0017391F" w:rsidRDefault="0017391F" w:rsidP="00CA566B">
      <w:pPr>
        <w:pStyle w:val="Paragraphedeliste"/>
        <w:numPr>
          <w:ilvl w:val="0"/>
          <w:numId w:val="15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Office 2010 and Lotus Notes 8.5.5 messaging</w:t>
      </w:r>
    </w:p>
    <w:p w:rsidR="0017391F" w:rsidRDefault="0017391F" w:rsidP="0017391F">
      <w:pPr>
        <w:spacing w:after="0"/>
        <w:rPr>
          <w:lang w:val="en-US"/>
        </w:rPr>
      </w:pPr>
    </w:p>
    <w:p w:rsidR="0017391F" w:rsidRDefault="0017391F" w:rsidP="0017391F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-Oct 2012 to Jan 2013 (3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7391F" w:rsidRPr="0017391F" w:rsidRDefault="0017391F" w:rsidP="0017391F">
      <w:pPr>
        <w:spacing w:after="0"/>
        <w:rPr>
          <w:i/>
          <w:sz w:val="24"/>
          <w:lang w:val="en-US"/>
        </w:rPr>
      </w:pPr>
      <w:proofErr w:type="spellStart"/>
      <w:r w:rsidRPr="0017391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Eiffage</w:t>
      </w:r>
      <w:proofErr w:type="spellEnd"/>
      <w:r w:rsidRPr="0017391F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 xml:space="preserve"> </w:t>
      </w:r>
      <w:r w:rsidRPr="0017391F">
        <w:rPr>
          <w:rFonts w:ascii="Calibri" w:eastAsia="Arial Narrow" w:hAnsi="Calibri" w:cs="Arial Narrow"/>
          <w:b/>
          <w:sz w:val="24"/>
          <w:u w:val="single"/>
          <w:lang w:val="en-US"/>
        </w:rPr>
        <w:t>(Building Organization)</w:t>
      </w:r>
      <w:r w:rsidRPr="0017391F">
        <w:rPr>
          <w:rFonts w:ascii="Calibri" w:eastAsia="Arial Narrow" w:hAnsi="Calibri" w:cs="Arial Narrow"/>
          <w:sz w:val="24"/>
          <w:lang w:val="en-US"/>
        </w:rPr>
        <w:t xml:space="preserve"> </w:t>
      </w:r>
      <w:r w:rsidRPr="0017391F">
        <w:rPr>
          <w:rFonts w:ascii="Calibri" w:eastAsia="Arial Narrow" w:hAnsi="Calibri" w:cs="Arial Narrow"/>
          <w:bCs/>
          <w:sz w:val="24"/>
          <w:lang w:val="en-US"/>
        </w:rPr>
        <w:t>(</w:t>
      </w:r>
      <w:r w:rsidRPr="0017391F">
        <w:rPr>
          <w:rFonts w:ascii="Calibri" w:eastAsia="Arial Narrow" w:hAnsi="Calibri" w:cs="Arial Narrow"/>
          <w:sz w:val="24"/>
          <w:lang w:val="en-US"/>
        </w:rPr>
        <w:t>Paris, France)</w:t>
      </w:r>
    </w:p>
    <w:p w:rsidR="0017391F" w:rsidRPr="0017391F" w:rsidRDefault="0017391F" w:rsidP="0017391F">
      <w:pPr>
        <w:pStyle w:val="Paragraphedeliste"/>
        <w:numPr>
          <w:ilvl w:val="0"/>
          <w:numId w:val="16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Analysis and troubleshooting (phone and remote control)</w:t>
      </w:r>
    </w:p>
    <w:p w:rsidR="0017391F" w:rsidRPr="0017391F" w:rsidRDefault="0017391F" w:rsidP="0017391F">
      <w:pPr>
        <w:pStyle w:val="Paragraphedeliste"/>
        <w:numPr>
          <w:ilvl w:val="0"/>
          <w:numId w:val="16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Installation and configuration of various business applications</w:t>
      </w:r>
    </w:p>
    <w:p w:rsidR="0017391F" w:rsidRPr="0017391F" w:rsidRDefault="0017391F" w:rsidP="0017391F">
      <w:pPr>
        <w:pStyle w:val="Paragraphedeliste"/>
        <w:numPr>
          <w:ilvl w:val="0"/>
          <w:numId w:val="16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Managing and monitoring computer equipment and user profiles</w:t>
      </w:r>
    </w:p>
    <w:p w:rsidR="0017391F" w:rsidRPr="0017391F" w:rsidRDefault="0017391F" w:rsidP="0017391F">
      <w:pPr>
        <w:pStyle w:val="Paragraphedeliste"/>
        <w:numPr>
          <w:ilvl w:val="0"/>
          <w:numId w:val="16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Format and mastering computer stations</w:t>
      </w:r>
    </w:p>
    <w:p w:rsidR="0017391F" w:rsidRDefault="0017391F" w:rsidP="0017391F">
      <w:pPr>
        <w:spacing w:after="0"/>
        <w:rPr>
          <w:lang w:val="en-US"/>
        </w:rPr>
      </w:pPr>
    </w:p>
    <w:p w:rsidR="0017391F" w:rsidRDefault="0017391F" w:rsidP="0017391F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-May to Jul 2012 (3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7391F" w:rsidRPr="00A11056" w:rsidRDefault="0017391F" w:rsidP="0017391F">
      <w:pPr>
        <w:spacing w:after="0"/>
        <w:rPr>
          <w:rFonts w:ascii="Calibri" w:eastAsia="Arial Narrow" w:hAnsi="Calibri" w:cs="Arial Narrow"/>
          <w:i/>
          <w:sz w:val="24"/>
          <w:lang w:val="en-US"/>
        </w:rPr>
      </w:pPr>
      <w:r w:rsidRPr="00A11056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ERDF</w:t>
      </w:r>
      <w:r w:rsidRPr="00A11056">
        <w:rPr>
          <w:rFonts w:ascii="Calibri" w:eastAsia="Arial Narrow" w:hAnsi="Calibri" w:cs="Arial Narrow"/>
          <w:b/>
          <w:sz w:val="24"/>
          <w:u w:val="single"/>
          <w:lang w:val="en-US"/>
        </w:rPr>
        <w:t xml:space="preserve"> (Electrician company)</w:t>
      </w:r>
      <w:r w:rsidRPr="00A11056">
        <w:rPr>
          <w:rFonts w:ascii="Calibri" w:eastAsia="Arial Narrow" w:hAnsi="Calibri" w:cs="Arial Narrow"/>
          <w:sz w:val="24"/>
          <w:lang w:val="en-US"/>
        </w:rPr>
        <w:t xml:space="preserve"> </w:t>
      </w:r>
      <w:r w:rsidR="00A11056" w:rsidRPr="00A11056">
        <w:rPr>
          <w:rFonts w:ascii="Calibri" w:eastAsia="Arial Narrow" w:hAnsi="Calibri" w:cs="Arial Narrow"/>
          <w:bCs/>
          <w:sz w:val="24"/>
          <w:lang w:val="en-US"/>
        </w:rPr>
        <w:t>(</w:t>
      </w:r>
      <w:r w:rsidRPr="00A11056">
        <w:rPr>
          <w:rFonts w:ascii="Calibri" w:eastAsia="Arial Narrow" w:hAnsi="Calibri" w:cs="Arial Narrow"/>
          <w:sz w:val="24"/>
          <w:lang w:val="en-US"/>
        </w:rPr>
        <w:t>Paris, France</w:t>
      </w:r>
      <w:r w:rsidR="00A11056" w:rsidRPr="00A11056">
        <w:rPr>
          <w:rFonts w:ascii="Calibri" w:eastAsia="Arial Narrow" w:hAnsi="Calibri" w:cs="Arial Narrow"/>
          <w:sz w:val="24"/>
          <w:lang w:val="en-US"/>
        </w:rPr>
        <w:t>)</w:t>
      </w:r>
    </w:p>
    <w:p w:rsidR="0017391F" w:rsidRPr="00A11056" w:rsidRDefault="00A11056" w:rsidP="00A11056">
      <w:pPr>
        <w:pStyle w:val="Paragraphedeliste"/>
        <w:numPr>
          <w:ilvl w:val="0"/>
          <w:numId w:val="17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Project coordinator on Windows 7 deployment (all sites in Paris, EDF-GDF)</w:t>
      </w:r>
    </w:p>
    <w:p w:rsidR="00A11056" w:rsidRPr="00A11056" w:rsidRDefault="00A11056" w:rsidP="00A11056">
      <w:pPr>
        <w:pStyle w:val="Paragraphedeliste"/>
        <w:numPr>
          <w:ilvl w:val="0"/>
          <w:numId w:val="17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 xml:space="preserve">Data backup responsible for diagnosing and solving technical problems, </w:t>
      </w:r>
      <w:r w:rsidRPr="00BD07D5">
        <w:rPr>
          <w:rFonts w:ascii="Calibri" w:eastAsia="Arial Narrow" w:hAnsi="Calibri" w:cs="Arial Narrow"/>
          <w:lang w:val="en-US"/>
        </w:rPr>
        <w:t>hard drive recovery</w:t>
      </w:r>
      <w:r>
        <w:rPr>
          <w:rFonts w:ascii="Calibri" w:eastAsia="Arial Narrow" w:hAnsi="Calibri" w:cs="Arial Narrow"/>
          <w:lang w:val="en-US"/>
        </w:rPr>
        <w:t xml:space="preserve"> and             memory installation</w:t>
      </w:r>
    </w:p>
    <w:p w:rsidR="00A11056" w:rsidRPr="00A11056" w:rsidRDefault="00A11056" w:rsidP="00A11056">
      <w:pPr>
        <w:pStyle w:val="Paragraphedeliste"/>
        <w:numPr>
          <w:ilvl w:val="0"/>
          <w:numId w:val="17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Backup and restore : Windows XP and Lotus Notes profiles</w:t>
      </w:r>
    </w:p>
    <w:p w:rsidR="00A11056" w:rsidRPr="00A11056" w:rsidRDefault="00A11056" w:rsidP="00A11056">
      <w:pPr>
        <w:pStyle w:val="Paragraphedeliste"/>
        <w:numPr>
          <w:ilvl w:val="0"/>
          <w:numId w:val="17"/>
        </w:numPr>
        <w:spacing w:after="0"/>
        <w:rPr>
          <w:lang w:val="en-US"/>
        </w:rPr>
      </w:pPr>
      <w:r>
        <w:rPr>
          <w:rFonts w:ascii="Calibri" w:eastAsia="Arial Narrow" w:hAnsi="Calibri" w:cs="Arial Narrow"/>
          <w:lang w:val="en-US"/>
        </w:rPr>
        <w:t>Workstations mastering and configuration, Inventory of workstations</w:t>
      </w:r>
    </w:p>
    <w:p w:rsidR="00A11056" w:rsidRPr="00A11056" w:rsidRDefault="00A11056" w:rsidP="00A11056">
      <w:pPr>
        <w:pStyle w:val="Paragraphedeliste"/>
        <w:numPr>
          <w:ilvl w:val="0"/>
          <w:numId w:val="17"/>
        </w:numPr>
        <w:spacing w:after="0"/>
        <w:rPr>
          <w:lang w:val="en-US"/>
        </w:rPr>
      </w:pPr>
      <w:proofErr w:type="spellStart"/>
      <w:r w:rsidRPr="00BD07D5">
        <w:rPr>
          <w:rFonts w:ascii="Calibri" w:eastAsia="Arial Narrow" w:hAnsi="Calibri" w:cs="Arial Narrow"/>
          <w:lang w:val="en-US"/>
        </w:rPr>
        <w:t>Instaling</w:t>
      </w:r>
      <w:proofErr w:type="spellEnd"/>
      <w:r w:rsidRPr="00BD07D5">
        <w:rPr>
          <w:rFonts w:ascii="Calibri" w:eastAsia="Arial Narrow" w:hAnsi="Calibri" w:cs="Arial Narrow"/>
          <w:lang w:val="en-US"/>
        </w:rPr>
        <w:t xml:space="preserve"> computer hardware : mother card, video card, hard disk</w:t>
      </w:r>
    </w:p>
    <w:p w:rsidR="00A11056" w:rsidRDefault="00A11056" w:rsidP="00A11056">
      <w:pPr>
        <w:spacing w:after="0"/>
        <w:rPr>
          <w:lang w:val="en-US"/>
        </w:rPr>
      </w:pPr>
    </w:p>
    <w:p w:rsidR="00A11056" w:rsidRDefault="00A11056" w:rsidP="00A11056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to Apr 2012 (4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A11056" w:rsidRDefault="00A11056" w:rsidP="00A11056">
      <w:pPr>
        <w:spacing w:after="0"/>
        <w:rPr>
          <w:rFonts w:ascii="Calibri" w:eastAsia="Arial Narrow" w:hAnsi="Calibri" w:cs="Arial Narrow"/>
          <w:sz w:val="24"/>
        </w:rPr>
      </w:pPr>
      <w:r w:rsidRPr="00A11056">
        <w:rPr>
          <w:rFonts w:ascii="Calibri" w:eastAsia="Arial Narrow" w:hAnsi="Calibri" w:cs="Arial Narrow"/>
          <w:b/>
          <w:bCs/>
          <w:sz w:val="24"/>
          <w:u w:val="single"/>
        </w:rPr>
        <w:t>France Télévisions</w:t>
      </w:r>
      <w:r>
        <w:rPr>
          <w:rFonts w:ascii="Calibri" w:eastAsia="Arial Narrow" w:hAnsi="Calibri" w:cs="Arial Narrow"/>
          <w:bCs/>
          <w:sz w:val="24"/>
        </w:rPr>
        <w:t xml:space="preserve"> (</w:t>
      </w:r>
      <w:r w:rsidRPr="00A11056">
        <w:rPr>
          <w:rFonts w:ascii="Calibri" w:eastAsia="Arial Narrow" w:hAnsi="Calibri" w:cs="Arial Narrow"/>
          <w:sz w:val="24"/>
        </w:rPr>
        <w:t xml:space="preserve">Paris, </w:t>
      </w:r>
      <w:r>
        <w:rPr>
          <w:rFonts w:ascii="Calibri" w:eastAsia="Arial Narrow" w:hAnsi="Calibri" w:cs="Arial Narrow"/>
          <w:sz w:val="24"/>
        </w:rPr>
        <w:t>France)</w:t>
      </w:r>
    </w:p>
    <w:p w:rsidR="00A11056" w:rsidRP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 w:rsidRPr="00A11056">
        <w:rPr>
          <w:rFonts w:ascii="Calibri" w:eastAsia="Arial Narrow" w:hAnsi="Calibri" w:cs="Arial Narrow"/>
          <w:sz w:val="22"/>
          <w:szCs w:val="22"/>
          <w:lang w:val="en-US"/>
        </w:rPr>
        <w:t>T</w:t>
      </w:r>
      <w:r>
        <w:rPr>
          <w:rFonts w:ascii="Calibri" w:eastAsia="Arial Narrow" w:hAnsi="Calibri" w:cs="Arial Narrow"/>
          <w:sz w:val="22"/>
          <w:szCs w:val="22"/>
          <w:lang w:val="en-US"/>
        </w:rPr>
        <w:t>aking calls from customers experiencing problems installing or using their software or hardware</w:t>
      </w:r>
      <w:r w:rsidRPr="00A11056">
        <w:rPr>
          <w:rFonts w:ascii="Calibri" w:eastAsia="Arial Narrow" w:hAnsi="Calibri" w:cs="Arial Narrow"/>
          <w:lang w:val="en-US"/>
        </w:rPr>
        <w:t xml:space="preserve"> (70      calls/day per technician</w:t>
      </w:r>
      <w:r>
        <w:rPr>
          <w:rFonts w:ascii="Calibri" w:eastAsia="Arial Narrow" w:hAnsi="Calibri" w:cs="Arial Narrow"/>
          <w:lang w:val="en-US"/>
        </w:rPr>
        <w:t>)</w:t>
      </w:r>
    </w:p>
    <w:p w:rsid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Diagnosis, analysis of problems related to specific software, user profiles</w:t>
      </w:r>
    </w:p>
    <w:p w:rsid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Incidents tracking and management</w:t>
      </w:r>
    </w:p>
    <w:p w:rsid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Remote control using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Dameware</w:t>
      </w:r>
      <w:proofErr w:type="spellEnd"/>
    </w:p>
    <w:p w:rsid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Equipment management and monitoring</w:t>
      </w:r>
    </w:p>
    <w:p w:rsidR="00A11056" w:rsidRDefault="00A11056" w:rsidP="00A11056">
      <w:pPr>
        <w:pStyle w:val="Paragraphedeliste1"/>
        <w:numPr>
          <w:ilvl w:val="0"/>
          <w:numId w:val="20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iPhone</w:t>
      </w:r>
      <w:proofErr w:type="spellEnd"/>
      <w:r>
        <w:rPr>
          <w:rFonts w:ascii="Calibri" w:eastAsia="Arial Narrow" w:hAnsi="Calibri" w:cs="Arial Narrow"/>
          <w:sz w:val="22"/>
          <w:szCs w:val="22"/>
          <w:lang w:val="en-US"/>
        </w:rPr>
        <w:t xml:space="preserve"> and BlackBerry configuration</w:t>
      </w:r>
    </w:p>
    <w:p w:rsidR="00A11056" w:rsidRDefault="00A11056" w:rsidP="00A11056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FD3760" w:rsidRPr="00FC330F" w:rsidRDefault="00FD3760" w:rsidP="00FD3760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2010 to Apr 2011 (1 year 4 months</w:t>
      </w:r>
      <w:r w:rsidRPr="002221C9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FD3760" w:rsidRDefault="00FD3760" w:rsidP="00FD3760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>Web developer, T</w:t>
      </w:r>
      <w:r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>RS</w:t>
      </w:r>
    </w:p>
    <w:p w:rsidR="00FD3760" w:rsidRPr="00FD3760" w:rsidRDefault="00FD3760" w:rsidP="00FD3760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</w:p>
    <w:p w:rsidR="00FD3760" w:rsidRDefault="00FD3760" w:rsidP="00FD3760">
      <w:pPr>
        <w:spacing w:after="0"/>
        <w:rPr>
          <w:lang w:val="en-US"/>
        </w:rPr>
      </w:pPr>
      <w:r w:rsidRPr="00FC330F">
        <w:rPr>
          <w:u w:val="single"/>
          <w:lang w:val="en-US"/>
        </w:rPr>
        <w:t>Projects</w:t>
      </w:r>
      <w:r>
        <w:rPr>
          <w:lang w:val="en-US"/>
        </w:rPr>
        <w:t xml:space="preserve">: </w:t>
      </w:r>
    </w:p>
    <w:p w:rsidR="00A11056" w:rsidRDefault="00A11056" w:rsidP="00A11056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FD3760" w:rsidRDefault="00FD3760" w:rsidP="00FD3760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to Apr 2011 (4</w:t>
      </w:r>
      <w:r w:rsidRPr="00FC330F">
        <w:rPr>
          <w:rFonts w:ascii="Calibri" w:eastAsia="Arial Narrow" w:hAnsi="Calibri" w:cs="Arial Narrow"/>
          <w:i/>
          <w:lang w:val="en-US"/>
        </w:rPr>
        <w:t xml:space="preserve"> mo</w:t>
      </w:r>
      <w:r>
        <w:rPr>
          <w:rFonts w:ascii="Calibri" w:eastAsia="Arial Narrow" w:hAnsi="Calibri" w:cs="Arial Narrow"/>
          <w:i/>
          <w:lang w:val="en-US"/>
        </w:rPr>
        <w:t>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FD3760" w:rsidRPr="008F3B77" w:rsidRDefault="008F3B77" w:rsidP="00A11056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8F3B77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 xml:space="preserve">France </w:t>
      </w:r>
      <w:proofErr w:type="spellStart"/>
      <w:proofErr w:type="gramStart"/>
      <w:r w:rsidRPr="008F3B77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>Télévisions</w:t>
      </w:r>
      <w:proofErr w:type="spellEnd"/>
      <w:r w:rsidRPr="008F3B77">
        <w:rPr>
          <w:rFonts w:ascii="Calibri" w:eastAsia="Arial Narrow" w:hAnsi="Calibri" w:cs="Arial Narrow"/>
          <w:bCs/>
          <w:sz w:val="24"/>
          <w:szCs w:val="22"/>
          <w:lang w:val="en-US"/>
        </w:rPr>
        <w:t xml:space="preserve">  </w:t>
      </w:r>
      <w:r w:rsidRPr="008F3B77">
        <w:rPr>
          <w:rFonts w:ascii="Calibri" w:eastAsia="Arial Narrow" w:hAnsi="Calibri" w:cs="Arial Narrow"/>
          <w:sz w:val="24"/>
          <w:szCs w:val="22"/>
          <w:lang w:val="en-US"/>
        </w:rPr>
        <w:t>(</w:t>
      </w:r>
      <w:proofErr w:type="gramEnd"/>
      <w:r w:rsidR="00FD3760" w:rsidRPr="008F3B77">
        <w:rPr>
          <w:rFonts w:ascii="Calibri" w:eastAsia="Arial Narrow" w:hAnsi="Calibri" w:cs="Arial Narrow"/>
          <w:sz w:val="24"/>
          <w:szCs w:val="22"/>
          <w:lang w:val="en-US"/>
        </w:rPr>
        <w:t xml:space="preserve">Paris, </w:t>
      </w:r>
      <w:r w:rsidRPr="008F3B77">
        <w:rPr>
          <w:rFonts w:ascii="Calibri" w:eastAsia="Arial Narrow" w:hAnsi="Calibri" w:cs="Arial Narrow"/>
          <w:sz w:val="24"/>
          <w:szCs w:val="22"/>
          <w:lang w:val="en-US"/>
        </w:rPr>
        <w:t>France)</w:t>
      </w:r>
    </w:p>
    <w:p w:rsidR="008F3B77" w:rsidRPr="008F3B77" w:rsidRDefault="008F3B77" w:rsidP="008F3B77">
      <w:pPr>
        <w:pStyle w:val="Paragraphedeliste1"/>
        <w:numPr>
          <w:ilvl w:val="0"/>
          <w:numId w:val="21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Systems &amp; Networks managing with (Active Directory)</w:t>
      </w:r>
    </w:p>
    <w:p w:rsidR="008F3B77" w:rsidRPr="008F3B77" w:rsidRDefault="008F3B77" w:rsidP="008F3B77">
      <w:pPr>
        <w:pStyle w:val="Paragraphedeliste1"/>
        <w:numPr>
          <w:ilvl w:val="0"/>
          <w:numId w:val="21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lastRenderedPageBreak/>
        <w:t>Support &amp; Maintenance: IT Infrastructure, Technician, Hot-Liner, Helpdesk</w:t>
      </w: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8F3B77" w:rsidRDefault="008F3B77" w:rsidP="008F3B77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-Jan to Dec 2010 (12 months</w:t>
      </w:r>
      <w:r w:rsidRPr="00FC330F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8F3B77" w:rsidRPr="008F3B77" w:rsidRDefault="008F3B77" w:rsidP="008F3B77">
      <w:pPr>
        <w:spacing w:after="0"/>
        <w:rPr>
          <w:rFonts w:ascii="Calibri" w:eastAsia="Arial Narrow" w:hAnsi="Calibri" w:cs="Arial Narrow"/>
          <w:i/>
          <w:sz w:val="24"/>
          <w:lang w:val="en-US"/>
        </w:rPr>
      </w:pPr>
      <w:r w:rsidRPr="008F3B77">
        <w:rPr>
          <w:rFonts w:ascii="Calibri" w:eastAsia="Arial Narrow" w:hAnsi="Calibri" w:cs="Arial Narrow"/>
          <w:b/>
          <w:bCs/>
          <w:sz w:val="24"/>
          <w:u w:val="single"/>
          <w:lang w:val="en-US"/>
        </w:rPr>
        <w:t>Kraft Foods</w:t>
      </w:r>
      <w:r w:rsidRPr="008F3B77">
        <w:rPr>
          <w:rFonts w:ascii="Calibri" w:eastAsia="Arial Narrow" w:hAnsi="Calibri" w:cs="Arial Narrow"/>
          <w:bCs/>
          <w:sz w:val="24"/>
          <w:lang w:val="en-US"/>
        </w:rPr>
        <w:t xml:space="preserve"> </w:t>
      </w:r>
      <w:r w:rsidRPr="008F3B77">
        <w:rPr>
          <w:rFonts w:ascii="Calibri" w:eastAsia="Arial Narrow" w:hAnsi="Calibri" w:cs="Arial Narrow"/>
          <w:sz w:val="24"/>
          <w:lang w:val="en-US"/>
        </w:rPr>
        <w:t>(</w:t>
      </w:r>
      <w:proofErr w:type="spellStart"/>
      <w:r w:rsidRPr="008F3B77">
        <w:rPr>
          <w:rFonts w:ascii="Calibri" w:eastAsia="Arial Narrow" w:hAnsi="Calibri" w:cs="Arial Narrow"/>
          <w:sz w:val="24"/>
          <w:lang w:val="en-US"/>
        </w:rPr>
        <w:t>Rungis</w:t>
      </w:r>
      <w:proofErr w:type="spellEnd"/>
      <w:r w:rsidRPr="008F3B77">
        <w:rPr>
          <w:rFonts w:ascii="Calibri" w:eastAsia="Arial Narrow" w:hAnsi="Calibri" w:cs="Arial Narrow"/>
          <w:sz w:val="24"/>
          <w:lang w:val="en-US"/>
        </w:rPr>
        <w:t>/</w:t>
      </w:r>
      <w:proofErr w:type="spellStart"/>
      <w:r w:rsidRPr="008F3B77">
        <w:rPr>
          <w:rFonts w:ascii="Calibri" w:eastAsia="Arial Narrow" w:hAnsi="Calibri" w:cs="Arial Narrow"/>
          <w:sz w:val="24"/>
          <w:lang w:val="en-US"/>
        </w:rPr>
        <w:t>Velizy</w:t>
      </w:r>
      <w:proofErr w:type="spellEnd"/>
      <w:r w:rsidRPr="008F3B77">
        <w:rPr>
          <w:rFonts w:ascii="Calibri" w:eastAsia="Arial Narrow" w:hAnsi="Calibri" w:cs="Arial Narrow"/>
          <w:sz w:val="24"/>
          <w:lang w:val="en-US"/>
        </w:rPr>
        <w:t>, France)</w:t>
      </w:r>
    </w:p>
    <w:p w:rsidR="008F3B77" w:rsidRPr="008F3B77" w:rsidRDefault="008F3B77" w:rsidP="008F3B77">
      <w:pPr>
        <w:pStyle w:val="Paragraphedeliste1"/>
        <w:numPr>
          <w:ilvl w:val="0"/>
          <w:numId w:val="22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Systems &amp; Networks: Network Administrator, Network Technician, Active directory</w:t>
      </w:r>
    </w:p>
    <w:p w:rsidR="008F3B77" w:rsidRPr="008F3B77" w:rsidRDefault="008F3B77" w:rsidP="008F3B77">
      <w:pPr>
        <w:pStyle w:val="Paragraphedeliste1"/>
        <w:numPr>
          <w:ilvl w:val="0"/>
          <w:numId w:val="22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Support &amp; Maintenance: Manager IT Infrastructure, Technician, Hot-Liner, Helpdesk</w:t>
      </w:r>
    </w:p>
    <w:p w:rsidR="008F3B77" w:rsidRPr="008F3B77" w:rsidRDefault="008F3B77" w:rsidP="008F3B77">
      <w:pPr>
        <w:pStyle w:val="Paragraphedeliste1"/>
        <w:numPr>
          <w:ilvl w:val="0"/>
          <w:numId w:val="22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Production and Operations: Operating Analysis, Head of IT security</w:t>
      </w: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8F3B77" w:rsidRDefault="008F3B77" w:rsidP="008F3B77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-May 2008 to Dec 2009 (1 year 5 months</w:t>
      </w:r>
      <w:r w:rsidRPr="002221C9">
        <w:rPr>
          <w:rFonts w:ascii="Calibri" w:eastAsia="Arial Narrow" w:hAnsi="Calibri" w:cs="Arial Narrow"/>
          <w:i/>
          <w:sz w:val="22"/>
          <w:szCs w:val="22"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8F3B77" w:rsidRDefault="008F3B77" w:rsidP="008F3B77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 xml:space="preserve">Web developer, </w:t>
      </w:r>
      <w:r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>Manpower (Contract)</w:t>
      </w: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</w:p>
    <w:p w:rsidR="008F3B77" w:rsidRDefault="008F3B77" w:rsidP="008F3B77">
      <w:pPr>
        <w:spacing w:after="0"/>
        <w:rPr>
          <w:lang w:val="en-US"/>
        </w:rPr>
      </w:pPr>
      <w:r w:rsidRPr="00FC330F">
        <w:rPr>
          <w:u w:val="single"/>
          <w:lang w:val="en-US"/>
        </w:rPr>
        <w:t>Projects</w:t>
      </w:r>
      <w:r>
        <w:rPr>
          <w:lang w:val="en-US"/>
        </w:rPr>
        <w:t>:</w:t>
      </w:r>
    </w:p>
    <w:p w:rsidR="008F3B77" w:rsidRDefault="008F3B77" w:rsidP="008F3B77">
      <w:pPr>
        <w:spacing w:after="0"/>
        <w:rPr>
          <w:lang w:val="en-US"/>
        </w:rPr>
      </w:pP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8F3B77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>EDF</w:t>
      </w:r>
      <w:r w:rsidRPr="008F3B77">
        <w:rPr>
          <w:rFonts w:ascii="Calibri" w:eastAsia="Arial Narrow" w:hAnsi="Calibri" w:cs="Arial Narrow"/>
          <w:b/>
          <w:sz w:val="24"/>
          <w:szCs w:val="22"/>
          <w:u w:val="single"/>
          <w:lang w:val="en-US"/>
        </w:rPr>
        <w:t xml:space="preserve"> (Electrician company)</w:t>
      </w:r>
      <w:r w:rsidRPr="008F3B77">
        <w:rPr>
          <w:rFonts w:ascii="Calibri" w:eastAsia="Arial Narrow" w:hAnsi="Calibri" w:cs="Arial Narrow"/>
          <w:sz w:val="24"/>
          <w:szCs w:val="22"/>
          <w:lang w:val="en-US"/>
        </w:rPr>
        <w:t xml:space="preserve"> </w:t>
      </w:r>
      <w:r>
        <w:rPr>
          <w:rFonts w:ascii="Calibri" w:eastAsia="Arial Narrow" w:hAnsi="Calibri" w:cs="Arial Narrow"/>
          <w:bCs/>
          <w:sz w:val="24"/>
          <w:szCs w:val="22"/>
          <w:lang w:val="en-US"/>
        </w:rPr>
        <w:t>(</w:t>
      </w:r>
      <w:r w:rsidRPr="008F3B77">
        <w:rPr>
          <w:rFonts w:ascii="Calibri" w:eastAsia="Arial Narrow" w:hAnsi="Calibri" w:cs="Arial Narrow"/>
          <w:sz w:val="24"/>
          <w:szCs w:val="22"/>
          <w:lang w:val="en-US"/>
        </w:rPr>
        <w:t>Paris, France</w:t>
      </w:r>
      <w:r>
        <w:rPr>
          <w:rFonts w:ascii="Calibri" w:eastAsia="Arial Narrow" w:hAnsi="Calibri" w:cs="Arial Narrow"/>
          <w:sz w:val="24"/>
          <w:szCs w:val="22"/>
          <w:lang w:val="en-US"/>
        </w:rPr>
        <w:t>)</w:t>
      </w:r>
    </w:p>
    <w:p w:rsidR="008F3B77" w:rsidRDefault="008F3B77" w:rsidP="008F3B77">
      <w:pPr>
        <w:pStyle w:val="Paragraphedeliste1"/>
        <w:numPr>
          <w:ilvl w:val="0"/>
          <w:numId w:val="2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Project coordinator on Windows 7 deployment (all sites in Paris, EDF-GDF)</w:t>
      </w:r>
    </w:p>
    <w:p w:rsidR="008F3B77" w:rsidRDefault="008F3B77" w:rsidP="008F3B77">
      <w:pPr>
        <w:pStyle w:val="Paragraphedeliste1"/>
        <w:numPr>
          <w:ilvl w:val="0"/>
          <w:numId w:val="2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Data safety: responsible for diagnosing and solving technical problems</w:t>
      </w:r>
    </w:p>
    <w:p w:rsidR="008F3B77" w:rsidRDefault="008F3B77" w:rsidP="008F3B77">
      <w:pPr>
        <w:pStyle w:val="Paragraphedeliste1"/>
        <w:numPr>
          <w:ilvl w:val="0"/>
          <w:numId w:val="2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Hard drives and memory installation</w:t>
      </w:r>
    </w:p>
    <w:p w:rsidR="008F3B77" w:rsidRDefault="008F3B77" w:rsidP="008F3B77">
      <w:pPr>
        <w:pStyle w:val="Paragraphedeliste1"/>
        <w:numPr>
          <w:ilvl w:val="0"/>
          <w:numId w:val="2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Backup and Restore: Windows 2000 and Lotus profiles</w:t>
      </w:r>
    </w:p>
    <w:p w:rsidR="008F3B77" w:rsidRDefault="008F3B77" w:rsidP="008F3B77">
      <w:pPr>
        <w:pStyle w:val="Paragraphedeliste1"/>
        <w:numPr>
          <w:ilvl w:val="0"/>
          <w:numId w:val="24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2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Workstations mastering and configuration</w:t>
      </w: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8F3B77" w:rsidRPr="008F3B77" w:rsidRDefault="008F3B77" w:rsidP="008F3B77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</w:t>
      </w:r>
      <w:r w:rsidR="00DE79DD">
        <w:rPr>
          <w:rFonts w:ascii="Calibri" w:eastAsia="Arial Narrow" w:hAnsi="Calibri" w:cs="Arial Narrow"/>
          <w:i/>
          <w:lang w:val="en-US"/>
        </w:rPr>
        <w:t xml:space="preserve">Jan </w:t>
      </w:r>
      <w:r>
        <w:rPr>
          <w:rFonts w:ascii="Calibri" w:eastAsia="Arial Narrow" w:hAnsi="Calibri" w:cs="Arial Narrow"/>
          <w:i/>
          <w:lang w:val="en-US"/>
        </w:rPr>
        <w:t xml:space="preserve">2008 to </w:t>
      </w:r>
      <w:r w:rsidR="00DE79DD">
        <w:rPr>
          <w:rFonts w:ascii="Calibri" w:eastAsia="Arial Narrow" w:hAnsi="Calibri" w:cs="Arial Narrow"/>
          <w:i/>
          <w:lang w:val="en-US"/>
        </w:rPr>
        <w:t>Aug</w:t>
      </w:r>
      <w:r>
        <w:rPr>
          <w:rFonts w:ascii="Calibri" w:eastAsia="Arial Narrow" w:hAnsi="Calibri" w:cs="Arial Narrow"/>
          <w:i/>
          <w:lang w:val="en-US"/>
        </w:rPr>
        <w:t xml:space="preserve"> </w:t>
      </w:r>
      <w:r w:rsidR="00DE79DD">
        <w:rPr>
          <w:rFonts w:ascii="Calibri" w:eastAsia="Arial Narrow" w:hAnsi="Calibri" w:cs="Arial Narrow"/>
          <w:i/>
          <w:lang w:val="en-US"/>
        </w:rPr>
        <w:t>2008</w:t>
      </w:r>
      <w:r>
        <w:rPr>
          <w:rFonts w:ascii="Calibri" w:eastAsia="Arial Narrow" w:hAnsi="Calibri" w:cs="Arial Narrow"/>
          <w:i/>
          <w:lang w:val="en-US"/>
        </w:rPr>
        <w:t xml:space="preserve"> (</w:t>
      </w:r>
      <w:r w:rsidR="008454F8">
        <w:rPr>
          <w:rFonts w:ascii="Calibri" w:eastAsia="Arial Narrow" w:hAnsi="Calibri" w:cs="Arial Narrow"/>
          <w:i/>
          <w:lang w:val="en-US"/>
        </w:rPr>
        <w:t>8</w:t>
      </w:r>
      <w:r>
        <w:rPr>
          <w:rFonts w:ascii="Calibri" w:eastAsia="Arial Narrow" w:hAnsi="Calibri" w:cs="Arial Narrow"/>
          <w:i/>
          <w:lang w:val="en-US"/>
        </w:rPr>
        <w:t xml:space="preserve"> months</w:t>
      </w:r>
      <w:r w:rsidRPr="002221C9">
        <w:rPr>
          <w:rFonts w:ascii="Calibri" w:eastAsia="Arial Narrow" w:hAnsi="Calibri" w:cs="Arial Narrow"/>
          <w:i/>
          <w:sz w:val="22"/>
          <w:szCs w:val="22"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8F3B77" w:rsidRDefault="008F3B77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 w:rsidRPr="00FD3760"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 xml:space="preserve">Web developer, </w:t>
      </w:r>
      <w:proofErr w:type="spellStart"/>
      <w:r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>Addeco</w:t>
      </w:r>
      <w:proofErr w:type="spellEnd"/>
      <w:r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  <w:t xml:space="preserve"> (Contract)</w:t>
      </w:r>
    </w:p>
    <w:p w:rsidR="001F438F" w:rsidRDefault="001F438F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</w:p>
    <w:p w:rsidR="001F438F" w:rsidRDefault="001F438F" w:rsidP="001F438F">
      <w:pPr>
        <w:spacing w:after="0"/>
        <w:rPr>
          <w:lang w:val="en-US"/>
        </w:rPr>
      </w:pPr>
      <w:r w:rsidRPr="00FC330F">
        <w:rPr>
          <w:u w:val="single"/>
          <w:lang w:val="en-US"/>
        </w:rPr>
        <w:t>Projects</w:t>
      </w:r>
      <w:r>
        <w:rPr>
          <w:lang w:val="en-US"/>
        </w:rPr>
        <w:t>:</w:t>
      </w:r>
    </w:p>
    <w:p w:rsidR="001F438F" w:rsidRDefault="001F438F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1F438F" w:rsidRDefault="001F438F" w:rsidP="008F3B77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1F438F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>Cap-</w:t>
      </w:r>
      <w:proofErr w:type="spellStart"/>
      <w:r w:rsidRPr="001F438F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>gemini</w:t>
      </w:r>
      <w:proofErr w:type="spellEnd"/>
      <w:r w:rsidRPr="001F438F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 xml:space="preserve"> </w:t>
      </w:r>
      <w:r w:rsidRPr="001F438F">
        <w:rPr>
          <w:rFonts w:ascii="Calibri" w:eastAsia="Arial Narrow" w:hAnsi="Calibri" w:cs="Arial Narrow"/>
          <w:b/>
          <w:sz w:val="24"/>
          <w:szCs w:val="22"/>
          <w:u w:val="single"/>
          <w:lang w:val="en-US"/>
        </w:rPr>
        <w:t xml:space="preserve">for </w:t>
      </w:r>
      <w:r w:rsidRPr="001F438F">
        <w:rPr>
          <w:rFonts w:ascii="Calibri" w:eastAsia="Arial Narrow" w:hAnsi="Calibri" w:cs="Arial Narrow"/>
          <w:b/>
          <w:bCs/>
          <w:sz w:val="24"/>
          <w:szCs w:val="22"/>
          <w:u w:val="single"/>
          <w:lang w:val="en-US"/>
        </w:rPr>
        <w:t xml:space="preserve">Renault </w:t>
      </w:r>
      <w:r w:rsidRPr="001F438F">
        <w:rPr>
          <w:rFonts w:ascii="Calibri" w:eastAsia="Arial Narrow" w:hAnsi="Calibri" w:cs="Arial Narrow"/>
          <w:b/>
          <w:sz w:val="24"/>
          <w:szCs w:val="22"/>
          <w:u w:val="single"/>
          <w:lang w:val="en-US"/>
        </w:rPr>
        <w:t>(Car manufacturer)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 xml:space="preserve"> (</w:t>
      </w:r>
      <w:r w:rsidRPr="001F438F">
        <w:rPr>
          <w:rFonts w:ascii="Calibri" w:eastAsia="Arial Narrow" w:hAnsi="Calibri" w:cs="Arial Narrow"/>
          <w:bCs/>
          <w:sz w:val="24"/>
          <w:szCs w:val="22"/>
          <w:lang w:val="en-US"/>
        </w:rPr>
        <w:t>P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>aris, France)</w:t>
      </w:r>
    </w:p>
    <w:p w:rsidR="001F438F" w:rsidRPr="001F438F" w:rsidRDefault="001F438F" w:rsidP="001F438F">
      <w:pPr>
        <w:pStyle w:val="Paragraphedeliste1"/>
        <w:numPr>
          <w:ilvl w:val="0"/>
          <w:numId w:val="25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color w:val="000000"/>
          <w:sz w:val="22"/>
          <w:szCs w:val="22"/>
          <w:lang w:val="en-US"/>
        </w:rPr>
        <w:t xml:space="preserve">Technician deployment "CAP-GEMINI" Project SpoT1/SpoT2 ( 5000 workstations deployed on three sites) </w:t>
      </w:r>
      <w:r>
        <w:rPr>
          <w:rFonts w:ascii="Calibri" w:eastAsia="Arial Narrow" w:hAnsi="Calibri" w:cs="Arial Narrow"/>
          <w:sz w:val="22"/>
          <w:szCs w:val="22"/>
          <w:lang w:val="en-US"/>
        </w:rPr>
        <w:t xml:space="preserve">RENAULT RCI DIAC Renault Noisy le grand /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Guyancourt</w:t>
      </w:r>
      <w:proofErr w:type="spellEnd"/>
      <w:r>
        <w:rPr>
          <w:rFonts w:ascii="Calibri" w:eastAsia="Arial Narrow" w:hAnsi="Calibri" w:cs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Arial Narrow" w:hAnsi="Calibri" w:cs="Arial Narrow"/>
          <w:sz w:val="22"/>
          <w:szCs w:val="22"/>
          <w:lang w:val="en-US"/>
        </w:rPr>
        <w:t>Technocentre</w:t>
      </w:r>
      <w:proofErr w:type="spellEnd"/>
      <w:r>
        <w:rPr>
          <w:rFonts w:ascii="Calibri" w:eastAsia="Arial Narrow" w:hAnsi="Calibri" w:cs="Arial Narrow"/>
          <w:sz w:val="22"/>
          <w:szCs w:val="22"/>
          <w:lang w:val="en-US"/>
        </w:rPr>
        <w:t xml:space="preserve"> Renault / Renault Lardy</w:t>
      </w:r>
    </w:p>
    <w:p w:rsidR="001F438F" w:rsidRPr="001F438F" w:rsidRDefault="001F438F" w:rsidP="001F438F">
      <w:pPr>
        <w:pStyle w:val="Paragraphedeliste1"/>
        <w:numPr>
          <w:ilvl w:val="0"/>
          <w:numId w:val="25"/>
        </w:numPr>
        <w:tabs>
          <w:tab w:val="left" w:pos="1130"/>
          <w:tab w:val="left" w:pos="1701"/>
          <w:tab w:val="left" w:pos="2268"/>
        </w:tabs>
        <w:rPr>
          <w:rFonts w:ascii="Calibri" w:eastAsia="Arial Narrow" w:hAnsi="Calibri" w:cs="Arial Narrow"/>
          <w:sz w:val="24"/>
          <w:szCs w:val="22"/>
          <w:lang w:val="en-US"/>
        </w:rPr>
      </w:pPr>
      <w:r>
        <w:rPr>
          <w:rFonts w:ascii="Calibri" w:eastAsia="Arial Narrow" w:hAnsi="Calibri" w:cs="Arial Narrow"/>
          <w:sz w:val="22"/>
          <w:szCs w:val="22"/>
          <w:lang w:val="en-US"/>
        </w:rPr>
        <w:t>Hotline support (diagnosis problem and resolution)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2"/>
          <w:szCs w:val="22"/>
          <w:lang w:val="en-US"/>
        </w:rPr>
      </w:pPr>
    </w:p>
    <w:p w:rsidR="001F438F" w:rsidRPr="002221C9" w:rsidRDefault="001F438F" w:rsidP="001F438F">
      <w:pPr>
        <w:pStyle w:val="Paragraphedeliste"/>
        <w:numPr>
          <w:ilvl w:val="0"/>
          <w:numId w:val="1"/>
        </w:numPr>
        <w:rPr>
          <w:b/>
          <w:color w:val="002060"/>
          <w:sz w:val="24"/>
          <w:lang w:val="en-US"/>
        </w:rPr>
      </w:pPr>
      <w:r>
        <w:rPr>
          <w:b/>
          <w:color w:val="002060"/>
          <w:sz w:val="24"/>
          <w:lang w:val="en-US"/>
        </w:rPr>
        <w:t>EDUCATION</w:t>
      </w:r>
    </w:p>
    <w:p w:rsidR="001F438F" w:rsidRPr="008F3B77" w:rsidRDefault="001F438F" w:rsidP="001F438F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/>
          <w:bCs/>
          <w:color w:val="0070C0"/>
          <w:sz w:val="28"/>
          <w:szCs w:val="24"/>
          <w:u w:val="single"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-Feb 2016 to Mar 2016 (1 month</w:t>
      </w:r>
      <w:r w:rsidRPr="002221C9">
        <w:rPr>
          <w:rFonts w:ascii="Calibri" w:eastAsia="Arial Narrow" w:hAnsi="Calibri" w:cs="Arial Narrow"/>
          <w:i/>
          <w:sz w:val="22"/>
          <w:szCs w:val="22"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1F438F">
        <w:rPr>
          <w:rFonts w:ascii="Calibri" w:eastAsia="Arial Narrow" w:hAnsi="Calibri" w:cs="Arial Narrow"/>
          <w:b/>
          <w:bCs/>
          <w:i/>
          <w:sz w:val="24"/>
          <w:szCs w:val="22"/>
          <w:lang w:val="en-US"/>
        </w:rPr>
        <w:t>ELC – English</w:t>
      </w:r>
      <w:r w:rsidRPr="001F438F">
        <w:rPr>
          <w:rFonts w:ascii="Calibri" w:eastAsia="Arial Narrow" w:hAnsi="Calibri" w:cs="Arial Narrow"/>
          <w:b/>
          <w:i/>
          <w:sz w:val="24"/>
          <w:szCs w:val="22"/>
          <w:lang w:val="en-US"/>
        </w:rPr>
        <w:t xml:space="preserve"> (English language school) English for business </w:t>
      </w:r>
      <w:r>
        <w:rPr>
          <w:rFonts w:ascii="Calibri" w:eastAsia="Arial Narrow" w:hAnsi="Calibri" w:cs="Arial Narrow"/>
          <w:sz w:val="24"/>
          <w:szCs w:val="22"/>
          <w:lang w:val="en-US"/>
        </w:rPr>
        <w:t xml:space="preserve">at 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>Sydney, Australia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</w:p>
    <w:p w:rsidR="001F438F" w:rsidRPr="001F438F" w:rsidRDefault="001F438F" w:rsidP="001F438F">
      <w:pPr>
        <w:pStyle w:val="Paragraphedeliste1"/>
        <w:tabs>
          <w:tab w:val="left" w:pos="851"/>
          <w:tab w:val="left" w:pos="1393"/>
          <w:tab w:val="left" w:pos="1676"/>
          <w:tab w:val="left" w:pos="1985"/>
          <w:tab w:val="left" w:pos="2835"/>
        </w:tabs>
        <w:ind w:left="0"/>
        <w:rPr>
          <w:rFonts w:ascii="Calibri" w:eastAsia="Arial" w:hAnsi="Calibri" w:cs="Arial"/>
          <w:bCs/>
          <w:color w:val="002060"/>
          <w:sz w:val="24"/>
          <w:szCs w:val="24"/>
          <w:lang w:val="en-US"/>
        </w:rPr>
      </w:pPr>
      <w:r w:rsidRPr="002221C9">
        <w:rPr>
          <w:rFonts w:ascii="Calibri" w:eastAsia="Arial Narrow" w:hAnsi="Calibri" w:cs="Arial Narrow"/>
          <w:i/>
          <w:lang w:val="en-US"/>
        </w:rPr>
        <w:t xml:space="preserve">- </w:t>
      </w:r>
      <w:r>
        <w:rPr>
          <w:rFonts w:ascii="Calibri" w:eastAsia="Arial Narrow" w:hAnsi="Calibri" w:cs="Arial Narrow"/>
          <w:i/>
          <w:lang w:val="en-US"/>
        </w:rPr>
        <w:t xml:space="preserve">Jun </w:t>
      </w:r>
      <w:r w:rsidRPr="002221C9">
        <w:rPr>
          <w:rFonts w:ascii="Calibri" w:eastAsia="Arial Narrow" w:hAnsi="Calibri" w:cs="Arial Narrow"/>
          <w:i/>
          <w:lang w:val="en-US"/>
        </w:rPr>
        <w:t xml:space="preserve">2014 </w:t>
      </w:r>
      <w:r>
        <w:rPr>
          <w:rFonts w:ascii="Calibri" w:eastAsia="Arial Narrow" w:hAnsi="Calibri" w:cs="Arial Narrow"/>
          <w:i/>
          <w:lang w:val="en-US"/>
        </w:rPr>
        <w:t xml:space="preserve">to Nov </w:t>
      </w:r>
      <w:r w:rsidRPr="002221C9">
        <w:rPr>
          <w:rFonts w:ascii="Calibri" w:eastAsia="Arial Narrow" w:hAnsi="Calibri" w:cs="Arial Narrow"/>
          <w:i/>
          <w:lang w:val="en-US"/>
        </w:rPr>
        <w:t>2015 (6 months)-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1F438F">
        <w:rPr>
          <w:rFonts w:ascii="Calibri" w:eastAsia="Arial Narrow" w:hAnsi="Calibri" w:cs="Arial Narrow"/>
          <w:b/>
          <w:bCs/>
          <w:i/>
          <w:sz w:val="24"/>
          <w:szCs w:val="22"/>
          <w:lang w:val="en-US"/>
        </w:rPr>
        <w:t>Simplon.co –</w:t>
      </w:r>
      <w:r w:rsidRPr="001F438F">
        <w:rPr>
          <w:rFonts w:ascii="Calibri" w:eastAsia="Arial Narrow" w:hAnsi="Calibri" w:cs="Arial Narrow"/>
          <w:b/>
          <w:i/>
          <w:sz w:val="24"/>
          <w:szCs w:val="22"/>
          <w:lang w:val="en-US"/>
        </w:rPr>
        <w:t xml:space="preserve"> (Diploma in web development)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 xml:space="preserve"> </w:t>
      </w:r>
      <w:r>
        <w:rPr>
          <w:rFonts w:ascii="Calibri" w:eastAsia="Arial Narrow" w:hAnsi="Calibri" w:cs="Arial Narrow"/>
          <w:sz w:val="24"/>
          <w:szCs w:val="22"/>
          <w:lang w:val="en-US"/>
        </w:rPr>
        <w:t xml:space="preserve">at 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>Paris, France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</w:p>
    <w:p w:rsidR="001F438F" w:rsidRPr="002221C9" w:rsidRDefault="001F438F" w:rsidP="001F438F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-Dec </w:t>
      </w:r>
      <w:r w:rsidRPr="002221C9">
        <w:rPr>
          <w:rFonts w:ascii="Calibri" w:eastAsia="Arial Narrow" w:hAnsi="Calibri" w:cs="Arial Narrow"/>
          <w:i/>
          <w:lang w:val="en-US"/>
        </w:rPr>
        <w:t xml:space="preserve">2014 </w:t>
      </w:r>
      <w:r>
        <w:rPr>
          <w:rFonts w:ascii="Calibri" w:eastAsia="Arial Narrow" w:hAnsi="Calibri" w:cs="Arial Narrow"/>
          <w:i/>
          <w:lang w:val="en-US"/>
        </w:rPr>
        <w:t xml:space="preserve">to </w:t>
      </w:r>
      <w:r w:rsidRPr="002221C9">
        <w:rPr>
          <w:rFonts w:ascii="Calibri" w:eastAsia="Arial Narrow" w:hAnsi="Calibri" w:cs="Arial Narrow"/>
          <w:i/>
          <w:lang w:val="en-US"/>
        </w:rPr>
        <w:t>Feb-2015 (3 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1F438F">
        <w:rPr>
          <w:rFonts w:ascii="Calibri" w:eastAsia="Arial Narrow" w:hAnsi="Calibri" w:cs="Arial Narrow"/>
          <w:b/>
          <w:bCs/>
          <w:i/>
          <w:sz w:val="24"/>
          <w:szCs w:val="22"/>
          <w:lang w:val="en-US"/>
        </w:rPr>
        <w:t>School 3W Academy –</w:t>
      </w:r>
      <w:r w:rsidRPr="001F438F">
        <w:rPr>
          <w:rFonts w:ascii="Calibri" w:eastAsia="Arial Narrow" w:hAnsi="Calibri" w:cs="Arial Narrow"/>
          <w:b/>
          <w:i/>
          <w:sz w:val="24"/>
          <w:szCs w:val="22"/>
          <w:lang w:val="en-US"/>
        </w:rPr>
        <w:t xml:space="preserve"> (Diploma in web development)</w:t>
      </w:r>
      <w:r>
        <w:rPr>
          <w:rFonts w:ascii="Calibri" w:eastAsia="Arial Narrow" w:hAnsi="Calibri" w:cs="Arial Narrow"/>
          <w:sz w:val="24"/>
          <w:szCs w:val="22"/>
          <w:lang w:val="en-US"/>
        </w:rPr>
        <w:t xml:space="preserve"> at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 xml:space="preserve"> Paris, France</w:t>
      </w:r>
    </w:p>
    <w:p w:rsid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</w:p>
    <w:p w:rsidR="001F438F" w:rsidRDefault="001F438F" w:rsidP="001F438F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 xml:space="preserve">-Jul 2014 to Oct 2014 (4 </w:t>
      </w:r>
      <w:r w:rsidRPr="002221C9">
        <w:rPr>
          <w:rFonts w:ascii="Calibri" w:eastAsia="Arial Narrow" w:hAnsi="Calibri" w:cs="Arial Narrow"/>
          <w:i/>
          <w:lang w:val="en-US"/>
        </w:rPr>
        <w:t>months)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F438F" w:rsidRDefault="001F438F" w:rsidP="001F438F">
      <w:pPr>
        <w:pStyle w:val="Paragraphedeliste1"/>
        <w:tabs>
          <w:tab w:val="left" w:pos="1393"/>
          <w:tab w:val="left" w:pos="2126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  <w:r w:rsidRPr="001F438F">
        <w:rPr>
          <w:rFonts w:ascii="Calibri" w:eastAsia="Arial Narrow" w:hAnsi="Calibri" w:cs="Arial Narrow"/>
          <w:b/>
          <w:bCs/>
          <w:i/>
          <w:sz w:val="24"/>
          <w:szCs w:val="22"/>
          <w:lang w:val="en-US"/>
        </w:rPr>
        <w:t>School 42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 xml:space="preserve"> </w:t>
      </w:r>
      <w:r>
        <w:rPr>
          <w:rFonts w:ascii="Calibri" w:eastAsia="Arial Narrow" w:hAnsi="Calibri" w:cs="Arial Narrow"/>
          <w:sz w:val="24"/>
          <w:szCs w:val="22"/>
          <w:lang w:val="en-US"/>
        </w:rPr>
        <w:t xml:space="preserve">at </w:t>
      </w:r>
      <w:r w:rsidRPr="001F438F">
        <w:rPr>
          <w:rFonts w:ascii="Calibri" w:eastAsia="Arial Narrow" w:hAnsi="Calibri" w:cs="Arial Narrow"/>
          <w:sz w:val="24"/>
          <w:szCs w:val="22"/>
          <w:lang w:val="en-US"/>
        </w:rPr>
        <w:t xml:space="preserve">Paris, France </w:t>
      </w:r>
    </w:p>
    <w:p w:rsidR="001F438F" w:rsidRDefault="001F438F" w:rsidP="001F438F">
      <w:pPr>
        <w:pStyle w:val="Paragraphedeliste1"/>
        <w:tabs>
          <w:tab w:val="left" w:pos="1393"/>
          <w:tab w:val="left" w:pos="2126"/>
        </w:tabs>
        <w:ind w:left="0"/>
        <w:rPr>
          <w:rFonts w:ascii="Calibri" w:eastAsia="Arial Narrow" w:hAnsi="Calibri" w:cs="Arial Narrow"/>
          <w:sz w:val="24"/>
          <w:szCs w:val="22"/>
          <w:lang w:val="en-US"/>
        </w:rPr>
      </w:pPr>
    </w:p>
    <w:p w:rsidR="00E81AA9" w:rsidRDefault="00E81AA9" w:rsidP="00E81AA9">
      <w:pPr>
        <w:spacing w:after="0"/>
        <w:rPr>
          <w:rFonts w:ascii="Calibri" w:eastAsia="Arial Narrow" w:hAnsi="Calibri" w:cs="Arial Narrow"/>
          <w:i/>
          <w:lang w:val="en-US"/>
        </w:rPr>
      </w:pPr>
      <w:r>
        <w:rPr>
          <w:rFonts w:ascii="Calibri" w:eastAsia="Arial Narrow" w:hAnsi="Calibri" w:cs="Arial Narrow"/>
          <w:i/>
          <w:lang w:val="en-US"/>
        </w:rPr>
        <w:t>- Years 2004 to 2006 (2 years</w:t>
      </w:r>
      <w:r w:rsidRPr="002221C9">
        <w:rPr>
          <w:rFonts w:ascii="Calibri" w:eastAsia="Arial Narrow" w:hAnsi="Calibri" w:cs="Arial Narrow"/>
          <w:i/>
          <w:lang w:val="en-US"/>
        </w:rPr>
        <w:t>)</w:t>
      </w:r>
      <w:r>
        <w:rPr>
          <w:rFonts w:ascii="Calibri" w:eastAsia="Arial Narrow" w:hAnsi="Calibri" w:cs="Arial Narrow"/>
          <w:i/>
          <w:lang w:val="en-US"/>
        </w:rPr>
        <w:t>-</w:t>
      </w:r>
    </w:p>
    <w:p w:rsidR="001F438F" w:rsidRPr="00C85265" w:rsidRDefault="00C85265" w:rsidP="001F438F">
      <w:pPr>
        <w:pStyle w:val="Paragraphedeliste1"/>
        <w:tabs>
          <w:tab w:val="left" w:pos="1393"/>
          <w:tab w:val="left" w:pos="2126"/>
        </w:tabs>
        <w:ind w:left="0"/>
        <w:rPr>
          <w:rFonts w:ascii="Calibri" w:eastAsia="Arial Narrow" w:hAnsi="Calibri" w:cs="Arial Narrow"/>
          <w:sz w:val="28"/>
          <w:szCs w:val="22"/>
          <w:u w:val="single"/>
          <w:lang w:val="en-US"/>
        </w:rPr>
      </w:pPr>
      <w:r w:rsidRPr="00C85265">
        <w:rPr>
          <w:rFonts w:ascii="Calibri" w:eastAsia="Arial Narrow" w:hAnsi="Calibri" w:cs="Arial Narrow"/>
          <w:b/>
          <w:bCs/>
          <w:i/>
          <w:sz w:val="24"/>
          <w:szCs w:val="22"/>
          <w:lang w:val="en-US"/>
        </w:rPr>
        <w:t>B.T.E.C Diploma –</w:t>
      </w:r>
      <w:r w:rsidRPr="00C85265">
        <w:rPr>
          <w:rFonts w:ascii="Calibri" w:eastAsia="Arial Narrow" w:hAnsi="Calibri" w:cs="Arial Narrow"/>
          <w:b/>
          <w:i/>
          <w:sz w:val="24"/>
          <w:szCs w:val="22"/>
          <w:lang w:val="en-US"/>
        </w:rPr>
        <w:t xml:space="preserve"> (</w:t>
      </w:r>
      <w:r w:rsidRPr="00C85265">
        <w:rPr>
          <w:rFonts w:ascii="Calibri" w:eastAsia="Arial Narrow" w:hAnsi="Calibri" w:cs="Arial Narrow"/>
          <w:b/>
          <w:i/>
          <w:color w:val="000000"/>
          <w:sz w:val="24"/>
          <w:szCs w:val="22"/>
          <w:lang w:val="en-US"/>
        </w:rPr>
        <w:t xml:space="preserve">BTEC First Diploma </w:t>
      </w:r>
      <w:proofErr w:type="spellStart"/>
      <w:r w:rsidRPr="00C85265">
        <w:rPr>
          <w:rFonts w:ascii="Calibri" w:eastAsia="Arial Narrow" w:hAnsi="Calibri" w:cs="Arial Narrow"/>
          <w:b/>
          <w:i/>
          <w:color w:val="000000"/>
          <w:sz w:val="24"/>
          <w:szCs w:val="22"/>
          <w:lang w:val="en-US"/>
        </w:rPr>
        <w:t>Electrotechnical</w:t>
      </w:r>
      <w:proofErr w:type="spellEnd"/>
      <w:r w:rsidRPr="00C85265">
        <w:rPr>
          <w:rFonts w:ascii="Calibri" w:eastAsia="Arial Narrow" w:hAnsi="Calibri" w:cs="Arial Narrow"/>
          <w:sz w:val="24"/>
          <w:szCs w:val="22"/>
          <w:lang w:val="en-US"/>
        </w:rPr>
        <w:t xml:space="preserve">) at </w:t>
      </w:r>
      <w:proofErr w:type="spellStart"/>
      <w:r w:rsidRPr="00C85265">
        <w:rPr>
          <w:rFonts w:ascii="Calibri" w:eastAsia="Arial Narrow" w:hAnsi="Calibri" w:cs="Arial Narrow"/>
          <w:sz w:val="24"/>
          <w:szCs w:val="22"/>
          <w:lang w:val="en-US"/>
        </w:rPr>
        <w:t>Bagneux</w:t>
      </w:r>
      <w:proofErr w:type="spellEnd"/>
      <w:r w:rsidRPr="00C85265">
        <w:rPr>
          <w:rFonts w:ascii="Calibri" w:eastAsia="Arial Narrow" w:hAnsi="Calibri" w:cs="Arial Narrow"/>
          <w:sz w:val="24"/>
          <w:szCs w:val="22"/>
          <w:lang w:val="en-US"/>
        </w:rPr>
        <w:t>, France</w:t>
      </w:r>
    </w:p>
    <w:p w:rsidR="00C85265" w:rsidRPr="00C85265" w:rsidRDefault="00C85265" w:rsidP="00C85265">
      <w:pPr>
        <w:pStyle w:val="Paragraphedeliste"/>
        <w:numPr>
          <w:ilvl w:val="0"/>
          <w:numId w:val="26"/>
        </w:numPr>
        <w:rPr>
          <w:rFonts w:ascii="Calibri" w:eastAsia="Arial" w:hAnsi="Calibri" w:cs="Arial"/>
          <w:b/>
          <w:bCs/>
          <w:color w:val="002060"/>
          <w:lang w:val="en-US"/>
        </w:rPr>
      </w:pPr>
      <w:r w:rsidRPr="00C85265">
        <w:rPr>
          <w:rFonts w:ascii="Calibri" w:eastAsia="Arial Narrow" w:hAnsi="Calibri" w:cs="Arial Narrow"/>
          <w:lang w:val="en-US"/>
        </w:rPr>
        <w:t xml:space="preserve">Realization, wiring and maintenance, </w:t>
      </w:r>
    </w:p>
    <w:p w:rsidR="00C85265" w:rsidRPr="00C85265" w:rsidRDefault="00C85265" w:rsidP="00C85265">
      <w:pPr>
        <w:pStyle w:val="Paragraphedeliste"/>
        <w:numPr>
          <w:ilvl w:val="0"/>
          <w:numId w:val="26"/>
        </w:numPr>
        <w:rPr>
          <w:rFonts w:ascii="Calibri" w:eastAsia="Arial" w:hAnsi="Calibri" w:cs="Arial"/>
          <w:b/>
          <w:bCs/>
          <w:color w:val="002060"/>
          <w:lang w:val="en-US"/>
        </w:rPr>
      </w:pPr>
      <w:r w:rsidRPr="00C85265">
        <w:rPr>
          <w:rFonts w:ascii="Calibri" w:eastAsia="Arial Narrow" w:hAnsi="Calibri" w:cs="Arial Narrow"/>
          <w:lang w:val="en-US"/>
        </w:rPr>
        <w:t xml:space="preserve">Study automated systems, electronic converters study, </w:t>
      </w:r>
    </w:p>
    <w:p w:rsidR="00C85265" w:rsidRPr="00C85265" w:rsidRDefault="00C85265" w:rsidP="00C85265">
      <w:pPr>
        <w:pStyle w:val="Paragraphedeliste"/>
        <w:numPr>
          <w:ilvl w:val="0"/>
          <w:numId w:val="26"/>
        </w:numPr>
        <w:rPr>
          <w:rFonts w:ascii="Calibri" w:eastAsia="Arial" w:hAnsi="Calibri" w:cs="Arial"/>
          <w:b/>
          <w:bCs/>
          <w:color w:val="002060"/>
          <w:lang w:val="en-US"/>
        </w:rPr>
      </w:pPr>
      <w:r w:rsidRPr="00C85265">
        <w:rPr>
          <w:rFonts w:ascii="Calibri" w:eastAsia="Arial Narrow" w:hAnsi="Calibri" w:cs="Arial Narrow"/>
          <w:lang w:val="en-US"/>
        </w:rPr>
        <w:t xml:space="preserve">Security and electrical skills, </w:t>
      </w:r>
    </w:p>
    <w:p w:rsidR="00C85265" w:rsidRPr="00C85265" w:rsidRDefault="00C85265" w:rsidP="00C85265">
      <w:pPr>
        <w:pStyle w:val="Paragraphedeliste"/>
        <w:numPr>
          <w:ilvl w:val="0"/>
          <w:numId w:val="26"/>
        </w:numPr>
        <w:rPr>
          <w:rFonts w:ascii="Calibri" w:eastAsia="Arial" w:hAnsi="Calibri" w:cs="Arial"/>
          <w:b/>
          <w:bCs/>
          <w:color w:val="002060"/>
          <w:lang w:val="en-US"/>
        </w:rPr>
      </w:pPr>
      <w:r w:rsidRPr="00C85265">
        <w:rPr>
          <w:rFonts w:ascii="Calibri" w:eastAsia="Arial Narrow" w:hAnsi="Calibri" w:cs="Arial Narrow"/>
          <w:lang w:val="en-US"/>
        </w:rPr>
        <w:t>The internship, Modules electronic</w:t>
      </w:r>
    </w:p>
    <w:p w:rsidR="00C85265" w:rsidRDefault="00C85265" w:rsidP="00C85265">
      <w:pPr>
        <w:rPr>
          <w:rFonts w:ascii="Calibri" w:eastAsia="Arial" w:hAnsi="Calibri" w:cs="Arial"/>
          <w:b/>
          <w:bCs/>
          <w:color w:val="002060"/>
          <w:lang w:val="en-US"/>
        </w:rPr>
      </w:pPr>
    </w:p>
    <w:p w:rsidR="00C85265" w:rsidRPr="002221C9" w:rsidRDefault="00C85265" w:rsidP="00C85265">
      <w:pPr>
        <w:pStyle w:val="Paragraphedeliste"/>
        <w:numPr>
          <w:ilvl w:val="0"/>
          <w:numId w:val="1"/>
        </w:numPr>
        <w:rPr>
          <w:b/>
          <w:color w:val="002060"/>
          <w:sz w:val="24"/>
          <w:lang w:val="en-US"/>
        </w:rPr>
      </w:pPr>
      <w:r>
        <w:rPr>
          <w:b/>
          <w:color w:val="002060"/>
          <w:sz w:val="24"/>
          <w:lang w:val="en-US"/>
        </w:rPr>
        <w:t>INTERESTS</w:t>
      </w:r>
    </w:p>
    <w:p w:rsidR="00C85265" w:rsidRPr="00C85265" w:rsidRDefault="00C85265" w:rsidP="00C85265">
      <w:pPr>
        <w:pStyle w:val="Paragraphedeliste"/>
        <w:rPr>
          <w:lang w:val="en-US"/>
        </w:rPr>
      </w:pPr>
      <w:r w:rsidRPr="00C85265">
        <w:rPr>
          <w:rFonts w:ascii="Calibri" w:eastAsia="Arial Narrow" w:hAnsi="Calibri" w:cs="Arial Narrow"/>
          <w:lang w:val="en-US"/>
        </w:rPr>
        <w:t>Basketball, Football, Cycling, Reading, Movies and Programming</w:t>
      </w:r>
    </w:p>
    <w:p w:rsidR="00C85265" w:rsidRPr="00C85265" w:rsidRDefault="00C85265" w:rsidP="00C85265">
      <w:pPr>
        <w:rPr>
          <w:rFonts w:ascii="Calibri" w:eastAsia="Arial" w:hAnsi="Calibri" w:cs="Arial"/>
          <w:b/>
          <w:bCs/>
          <w:color w:val="002060"/>
          <w:lang w:val="en-US"/>
        </w:rPr>
      </w:pPr>
    </w:p>
    <w:p w:rsidR="001F438F" w:rsidRPr="001F438F" w:rsidRDefault="001F438F" w:rsidP="001F438F">
      <w:pPr>
        <w:pStyle w:val="Paragraphedeliste1"/>
        <w:tabs>
          <w:tab w:val="left" w:pos="1130"/>
          <w:tab w:val="left" w:pos="1701"/>
          <w:tab w:val="left" w:pos="2268"/>
        </w:tabs>
        <w:ind w:left="0"/>
        <w:rPr>
          <w:rFonts w:ascii="Calibri" w:eastAsia="Arial Narrow" w:hAnsi="Calibri" w:cs="Arial Narrow"/>
          <w:sz w:val="36"/>
          <w:szCs w:val="22"/>
          <w:lang w:val="en-US"/>
        </w:rPr>
      </w:pPr>
    </w:p>
    <w:sectPr w:rsidR="001F438F" w:rsidRPr="001F438F" w:rsidSect="00665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7434A6A"/>
    <w:multiLevelType w:val="hybridMultilevel"/>
    <w:tmpl w:val="6ED68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C0E"/>
    <w:multiLevelType w:val="hybridMultilevel"/>
    <w:tmpl w:val="3CDE5DE8"/>
    <w:lvl w:ilvl="0" w:tplc="B8D0B2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902E2"/>
    <w:multiLevelType w:val="hybridMultilevel"/>
    <w:tmpl w:val="91AC1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434A6"/>
    <w:multiLevelType w:val="hybridMultilevel"/>
    <w:tmpl w:val="DE6A224E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4E248DA"/>
    <w:multiLevelType w:val="hybridMultilevel"/>
    <w:tmpl w:val="20E8BE44"/>
    <w:lvl w:ilvl="0" w:tplc="B8D0B2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13A11"/>
    <w:multiLevelType w:val="hybridMultilevel"/>
    <w:tmpl w:val="A114F512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82136DC"/>
    <w:multiLevelType w:val="hybridMultilevel"/>
    <w:tmpl w:val="8776314A"/>
    <w:lvl w:ilvl="0" w:tplc="B8D0B21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794F0C"/>
    <w:multiLevelType w:val="hybridMultilevel"/>
    <w:tmpl w:val="8DFC7876"/>
    <w:lvl w:ilvl="0" w:tplc="B8D0B21C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3B125303"/>
    <w:multiLevelType w:val="hybridMultilevel"/>
    <w:tmpl w:val="AD1EF91A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142446F"/>
    <w:multiLevelType w:val="hybridMultilevel"/>
    <w:tmpl w:val="18361630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1B175F1"/>
    <w:multiLevelType w:val="hybridMultilevel"/>
    <w:tmpl w:val="99525D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E5AA9"/>
    <w:multiLevelType w:val="hybridMultilevel"/>
    <w:tmpl w:val="895AB646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98D5D63"/>
    <w:multiLevelType w:val="hybridMultilevel"/>
    <w:tmpl w:val="D8908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A64E2"/>
    <w:multiLevelType w:val="hybridMultilevel"/>
    <w:tmpl w:val="ECF2A95A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E721EB8"/>
    <w:multiLevelType w:val="hybridMultilevel"/>
    <w:tmpl w:val="6EBA49FA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0D0981"/>
    <w:multiLevelType w:val="hybridMultilevel"/>
    <w:tmpl w:val="F3F6E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57560"/>
    <w:multiLevelType w:val="hybridMultilevel"/>
    <w:tmpl w:val="75F25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45031"/>
    <w:multiLevelType w:val="hybridMultilevel"/>
    <w:tmpl w:val="4EF0D47C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114001E"/>
    <w:multiLevelType w:val="hybridMultilevel"/>
    <w:tmpl w:val="5426CFE8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0F53AB4"/>
    <w:multiLevelType w:val="hybridMultilevel"/>
    <w:tmpl w:val="9202D3B6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4A7779"/>
    <w:multiLevelType w:val="hybridMultilevel"/>
    <w:tmpl w:val="7E5C2CE0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9450C56"/>
    <w:multiLevelType w:val="hybridMultilevel"/>
    <w:tmpl w:val="FF58911A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C30190F"/>
    <w:multiLevelType w:val="hybridMultilevel"/>
    <w:tmpl w:val="CD68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662EE"/>
    <w:multiLevelType w:val="hybridMultilevel"/>
    <w:tmpl w:val="008AFC4C"/>
    <w:lvl w:ilvl="0" w:tplc="B8D0B21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"/>
  </w:num>
  <w:num w:numId="5">
    <w:abstractNumId w:val="15"/>
  </w:num>
  <w:num w:numId="6">
    <w:abstractNumId w:val="18"/>
  </w:num>
  <w:num w:numId="7">
    <w:abstractNumId w:val="19"/>
  </w:num>
  <w:num w:numId="8">
    <w:abstractNumId w:val="10"/>
  </w:num>
  <w:num w:numId="9">
    <w:abstractNumId w:val="6"/>
  </w:num>
  <w:num w:numId="10">
    <w:abstractNumId w:val="11"/>
  </w:num>
  <w:num w:numId="11">
    <w:abstractNumId w:val="21"/>
  </w:num>
  <w:num w:numId="12">
    <w:abstractNumId w:val="1"/>
  </w:num>
  <w:num w:numId="13">
    <w:abstractNumId w:val="4"/>
  </w:num>
  <w:num w:numId="14">
    <w:abstractNumId w:val="12"/>
  </w:num>
  <w:num w:numId="15">
    <w:abstractNumId w:val="16"/>
  </w:num>
  <w:num w:numId="16">
    <w:abstractNumId w:val="8"/>
  </w:num>
  <w:num w:numId="17">
    <w:abstractNumId w:val="17"/>
  </w:num>
  <w:num w:numId="18">
    <w:abstractNumId w:val="22"/>
  </w:num>
  <w:num w:numId="19">
    <w:abstractNumId w:val="0"/>
  </w:num>
  <w:num w:numId="20">
    <w:abstractNumId w:val="14"/>
  </w:num>
  <w:num w:numId="21">
    <w:abstractNumId w:val="26"/>
  </w:num>
  <w:num w:numId="22">
    <w:abstractNumId w:val="20"/>
  </w:num>
  <w:num w:numId="23">
    <w:abstractNumId w:val="7"/>
  </w:num>
  <w:num w:numId="24">
    <w:abstractNumId w:val="23"/>
  </w:num>
  <w:num w:numId="25">
    <w:abstractNumId w:val="24"/>
  </w:num>
  <w:num w:numId="26">
    <w:abstractNumId w:val="9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5A52"/>
    <w:rsid w:val="00043B80"/>
    <w:rsid w:val="001732CC"/>
    <w:rsid w:val="0017391F"/>
    <w:rsid w:val="00182555"/>
    <w:rsid w:val="001B1250"/>
    <w:rsid w:val="001F438F"/>
    <w:rsid w:val="002221C9"/>
    <w:rsid w:val="002C5FA9"/>
    <w:rsid w:val="00357D7E"/>
    <w:rsid w:val="005D5194"/>
    <w:rsid w:val="00665A52"/>
    <w:rsid w:val="00713841"/>
    <w:rsid w:val="00733B71"/>
    <w:rsid w:val="00734AD0"/>
    <w:rsid w:val="00841CBC"/>
    <w:rsid w:val="0084242D"/>
    <w:rsid w:val="008454F8"/>
    <w:rsid w:val="008F3B77"/>
    <w:rsid w:val="009249B8"/>
    <w:rsid w:val="00A11056"/>
    <w:rsid w:val="00B537FD"/>
    <w:rsid w:val="00B578F2"/>
    <w:rsid w:val="00C72C10"/>
    <w:rsid w:val="00C85265"/>
    <w:rsid w:val="00CA566B"/>
    <w:rsid w:val="00CB5E0E"/>
    <w:rsid w:val="00D522D8"/>
    <w:rsid w:val="00DE79DD"/>
    <w:rsid w:val="00E129F7"/>
    <w:rsid w:val="00E50230"/>
    <w:rsid w:val="00E81AA9"/>
    <w:rsid w:val="00EF6D34"/>
    <w:rsid w:val="00FC330F"/>
    <w:rsid w:val="00FD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rameContents">
    <w:name w:val="Frame Contents"/>
    <w:basedOn w:val="Normal"/>
    <w:rsid w:val="00665A52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color w:val="00000A"/>
      <w:kern w:val="1"/>
      <w:sz w:val="20"/>
      <w:szCs w:val="20"/>
      <w:lang w:eastAsia="fr-FR"/>
    </w:rPr>
  </w:style>
  <w:style w:type="character" w:customStyle="1" w:styleId="LienInternet">
    <w:name w:val="Lien Internet"/>
    <w:rsid w:val="00665A5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65A52"/>
    <w:pPr>
      <w:ind w:left="720"/>
      <w:contextualSpacing/>
    </w:pPr>
  </w:style>
  <w:style w:type="paragraph" w:customStyle="1" w:styleId="Paragraphedeliste1">
    <w:name w:val="Paragraphe de liste1"/>
    <w:basedOn w:val="Normal"/>
    <w:rsid w:val="00665A52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00000A"/>
      <w:kern w:val="1"/>
      <w:sz w:val="20"/>
      <w:szCs w:val="20"/>
      <w:lang w:eastAsia="fr-FR"/>
    </w:rPr>
  </w:style>
  <w:style w:type="character" w:styleId="Lienhypertexte">
    <w:name w:val="Hyperlink"/>
    <w:basedOn w:val="Policepardfaut"/>
    <w:rsid w:val="002221C9"/>
    <w:rPr>
      <w:color w:val="0563C1"/>
      <w:u w:val="single"/>
    </w:rPr>
  </w:style>
  <w:style w:type="character" w:customStyle="1" w:styleId="xbe">
    <w:name w:val="_xbe"/>
    <w:basedOn w:val="Policepardfaut"/>
    <w:rsid w:val="00733B71"/>
  </w:style>
  <w:style w:type="character" w:customStyle="1" w:styleId="FooterChar">
    <w:name w:val="Footer Char"/>
    <w:rsid w:val="00A1105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onlin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plon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nams" TargetMode="External"/><Relationship Id="rId10" Type="http://schemas.openxmlformats.org/officeDocument/2006/relationships/hyperlink" Target="https://www.42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wa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18</cp:revision>
  <dcterms:created xsi:type="dcterms:W3CDTF">2016-11-14T13:37:00Z</dcterms:created>
  <dcterms:modified xsi:type="dcterms:W3CDTF">2016-12-25T12:02:00Z</dcterms:modified>
</cp:coreProperties>
</file>